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A9" w:rsidRDefault="0075776C">
      <w:pPr>
        <w:spacing w:before="14"/>
        <w:ind w:left="2981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b/>
          <w:noProof/>
          <w:sz w:val="44"/>
          <w:szCs w:val="44"/>
          <w:lang w:val="en-AU"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279400</wp:posOffset>
            </wp:positionV>
            <wp:extent cx="1809750" cy="1733550"/>
            <wp:effectExtent l="19050" t="19050" r="19050" b="19050"/>
            <wp:wrapTight wrapText="bothSides">
              <wp:wrapPolygon edited="0">
                <wp:start x="-227" y="-237"/>
                <wp:lineTo x="-227" y="21837"/>
                <wp:lineTo x="21827" y="21837"/>
                <wp:lineTo x="21827" y="-237"/>
                <wp:lineTo x="-227" y="-237"/>
              </wp:wrapPolygon>
            </wp:wrapTight>
            <wp:docPr id="2" name="Picture 1" descr="C:\Users\User\Pictures\2015-09-01\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2015-09-01\03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B7235">
        <w:rPr>
          <w:rFonts w:ascii="Calibri" w:eastAsia="Calibri" w:hAnsi="Calibri" w:cs="Calibri"/>
          <w:b/>
          <w:sz w:val="44"/>
          <w:szCs w:val="44"/>
        </w:rPr>
        <w:t>Dean</w:t>
      </w:r>
      <w:r w:rsidR="00BB7235">
        <w:rPr>
          <w:rFonts w:ascii="Calibri" w:eastAsia="Calibri" w:hAnsi="Calibri" w:cs="Calibri"/>
          <w:b/>
          <w:spacing w:val="-10"/>
          <w:sz w:val="44"/>
          <w:szCs w:val="44"/>
        </w:rPr>
        <w:t xml:space="preserve"> </w:t>
      </w:r>
      <w:r w:rsidR="00BB7235">
        <w:rPr>
          <w:rFonts w:ascii="Calibri" w:eastAsia="Calibri" w:hAnsi="Calibri" w:cs="Calibri"/>
          <w:b/>
          <w:sz w:val="44"/>
          <w:szCs w:val="44"/>
        </w:rPr>
        <w:t>O</w:t>
      </w:r>
      <w:r w:rsidR="00BB7235">
        <w:rPr>
          <w:rFonts w:ascii="Calibri" w:eastAsia="Calibri" w:hAnsi="Calibri" w:cs="Calibri"/>
          <w:b/>
          <w:spacing w:val="2"/>
          <w:sz w:val="44"/>
          <w:szCs w:val="44"/>
        </w:rPr>
        <w:t>’</w:t>
      </w:r>
      <w:r w:rsidR="00BB7235">
        <w:rPr>
          <w:rFonts w:ascii="Calibri" w:eastAsia="Calibri" w:hAnsi="Calibri" w:cs="Calibri"/>
          <w:b/>
          <w:sz w:val="44"/>
          <w:szCs w:val="44"/>
        </w:rPr>
        <w:t>Reil</w:t>
      </w:r>
      <w:r w:rsidR="00BB7235">
        <w:rPr>
          <w:rFonts w:ascii="Calibri" w:eastAsia="Calibri" w:hAnsi="Calibri" w:cs="Calibri"/>
          <w:b/>
          <w:spacing w:val="2"/>
          <w:sz w:val="44"/>
          <w:szCs w:val="44"/>
        </w:rPr>
        <w:t>l</w:t>
      </w:r>
      <w:r w:rsidR="00BB7235">
        <w:rPr>
          <w:rFonts w:ascii="Calibri" w:eastAsia="Calibri" w:hAnsi="Calibri" w:cs="Calibri"/>
          <w:b/>
          <w:sz w:val="44"/>
          <w:szCs w:val="44"/>
        </w:rPr>
        <w:t>y</w:t>
      </w:r>
    </w:p>
    <w:p w:rsidR="008B5527" w:rsidRDefault="001739D4" w:rsidP="001739D4">
      <w:pPr>
        <w:ind w:left="2980" w:right="1483" w:firstLine="1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</w:t>
      </w:r>
      <w:r w:rsidR="008B5527">
        <w:rPr>
          <w:rFonts w:ascii="Arial" w:eastAsia="Arial" w:hAnsi="Arial" w:cs="Arial"/>
          <w:b/>
          <w:sz w:val="24"/>
          <w:szCs w:val="24"/>
        </w:rPr>
        <w:t>Co</w:t>
      </w:r>
      <w:r w:rsidR="008B5527">
        <w:rPr>
          <w:rFonts w:ascii="Arial" w:eastAsia="Arial" w:hAnsi="Arial" w:cs="Arial"/>
          <w:b/>
          <w:spacing w:val="-1"/>
          <w:sz w:val="24"/>
          <w:szCs w:val="24"/>
        </w:rPr>
        <w:t>n</w:t>
      </w:r>
      <w:r w:rsidR="008B5527">
        <w:rPr>
          <w:rFonts w:ascii="Arial" w:eastAsia="Arial" w:hAnsi="Arial" w:cs="Arial"/>
          <w:b/>
          <w:sz w:val="24"/>
          <w:szCs w:val="24"/>
        </w:rPr>
        <w:t>ta</w:t>
      </w:r>
      <w:r w:rsidR="008B5527">
        <w:rPr>
          <w:rFonts w:ascii="Arial" w:eastAsia="Arial" w:hAnsi="Arial" w:cs="Arial"/>
          <w:b/>
          <w:spacing w:val="1"/>
          <w:sz w:val="24"/>
          <w:szCs w:val="24"/>
        </w:rPr>
        <w:t>c</w:t>
      </w:r>
      <w:r w:rsidR="008B5527">
        <w:rPr>
          <w:rFonts w:ascii="Arial" w:eastAsia="Arial" w:hAnsi="Arial" w:cs="Arial"/>
          <w:b/>
          <w:sz w:val="24"/>
          <w:szCs w:val="24"/>
        </w:rPr>
        <w:t>t Deta</w:t>
      </w:r>
      <w:r w:rsidR="008B5527">
        <w:rPr>
          <w:rFonts w:ascii="Arial" w:eastAsia="Arial" w:hAnsi="Arial" w:cs="Arial"/>
          <w:b/>
          <w:spacing w:val="1"/>
          <w:sz w:val="24"/>
          <w:szCs w:val="24"/>
        </w:rPr>
        <w:t>i</w:t>
      </w:r>
      <w:r w:rsidR="008B5527">
        <w:rPr>
          <w:rFonts w:ascii="Arial" w:eastAsia="Arial" w:hAnsi="Arial" w:cs="Arial"/>
          <w:b/>
          <w:sz w:val="24"/>
          <w:szCs w:val="24"/>
        </w:rPr>
        <w:t>ls</w:t>
      </w:r>
    </w:p>
    <w:p w:rsidR="0075776C" w:rsidRDefault="0075776C" w:rsidP="001739D4">
      <w:pPr>
        <w:ind w:left="2980" w:right="1483" w:firstLine="1"/>
        <w:rPr>
          <w:rFonts w:ascii="Arial" w:eastAsia="Arial" w:hAnsi="Arial" w:cs="Arial"/>
          <w:sz w:val="24"/>
          <w:szCs w:val="24"/>
        </w:rPr>
      </w:pPr>
    </w:p>
    <w:p w:rsidR="008B5527" w:rsidRDefault="008B5527" w:rsidP="000D2FC9">
      <w:pPr>
        <w:spacing w:before="42"/>
        <w:ind w:left="100" w:right="349"/>
        <w:rPr>
          <w:rFonts w:ascii="Cambria" w:eastAsia="Cambria" w:hAnsi="Cambria" w:cs="Cambria"/>
          <w:sz w:val="22"/>
          <w:szCs w:val="22"/>
        </w:rPr>
      </w:pPr>
      <w:proofErr w:type="gramStart"/>
      <w:r>
        <w:rPr>
          <w:rFonts w:ascii="Cambria" w:eastAsia="Cambria" w:hAnsi="Cambria" w:cs="Cambria"/>
          <w:b/>
          <w:sz w:val="22"/>
          <w:szCs w:val="22"/>
        </w:rPr>
        <w:t>Addre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sz w:val="22"/>
          <w:szCs w:val="22"/>
        </w:rPr>
        <w:t>s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proofErr w:type="gramEnd"/>
      <w:r>
        <w:rPr>
          <w:rFonts w:ascii="Cambria" w:eastAsia="Cambria" w:hAnsi="Cambria" w:cs="Cambria"/>
          <w:b/>
          <w:sz w:val="22"/>
          <w:szCs w:val="22"/>
        </w:rPr>
        <w:t xml:space="preserve"> </w:t>
      </w:r>
      <w:r>
        <w:rPr>
          <w:rFonts w:ascii="Cambria" w:eastAsia="Cambria" w:hAnsi="Cambria" w:cs="Cambria"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sz w:val="22"/>
          <w:szCs w:val="22"/>
        </w:rPr>
        <w:t xml:space="preserve">pt.27, </w:t>
      </w:r>
      <w:proofErr w:type="spellStart"/>
      <w:r>
        <w:rPr>
          <w:rFonts w:ascii="Cambria" w:eastAsia="Cambria" w:hAnsi="Cambria" w:cs="Cambria"/>
          <w:spacing w:val="-1"/>
          <w:sz w:val="22"/>
          <w:szCs w:val="22"/>
        </w:rPr>
        <w:t>Ann</w:t>
      </w:r>
      <w:r>
        <w:rPr>
          <w:rFonts w:ascii="Cambria" w:eastAsia="Cambria" w:hAnsi="Cambria" w:cs="Cambria"/>
          <w:sz w:val="22"/>
          <w:szCs w:val="22"/>
        </w:rPr>
        <w:t>ally</w:t>
      </w:r>
      <w:proofErr w:type="spellEnd"/>
      <w:r>
        <w:rPr>
          <w:rFonts w:ascii="Cambria" w:eastAsia="Cambria" w:hAnsi="Cambria" w:cs="Cambria"/>
          <w:spacing w:val="-3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Cl</w:t>
      </w:r>
      <w:r>
        <w:rPr>
          <w:rFonts w:ascii="Cambria" w:eastAsia="Cambria" w:hAnsi="Cambria" w:cs="Cambria"/>
          <w:spacing w:val="1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sz w:val="22"/>
          <w:szCs w:val="22"/>
        </w:rPr>
        <w:t xml:space="preserve">e, </w:t>
      </w:r>
      <w:proofErr w:type="spellStart"/>
      <w:r>
        <w:rPr>
          <w:rFonts w:ascii="Cambria" w:eastAsia="Cambria" w:hAnsi="Cambria" w:cs="Cambria"/>
          <w:sz w:val="22"/>
          <w:szCs w:val="22"/>
        </w:rPr>
        <w:t>O</w:t>
      </w:r>
      <w:r>
        <w:rPr>
          <w:rFonts w:ascii="Cambria" w:eastAsia="Cambria" w:hAnsi="Cambria" w:cs="Cambria"/>
          <w:spacing w:val="-1"/>
          <w:sz w:val="22"/>
          <w:szCs w:val="22"/>
        </w:rPr>
        <w:t>ng</w:t>
      </w:r>
      <w:r>
        <w:rPr>
          <w:rFonts w:ascii="Cambria" w:eastAsia="Cambria" w:hAnsi="Cambria" w:cs="Cambria"/>
          <w:sz w:val="22"/>
          <w:szCs w:val="22"/>
        </w:rPr>
        <w:t>ar</w:t>
      </w:r>
      <w:proofErr w:type="spellEnd"/>
      <w:r>
        <w:rPr>
          <w:rFonts w:ascii="Cambria" w:eastAsia="Cambria" w:hAnsi="Cambria" w:cs="Cambria"/>
          <w:sz w:val="22"/>
          <w:szCs w:val="22"/>
        </w:rPr>
        <w:t>, Dub</w:t>
      </w:r>
      <w:r>
        <w:rPr>
          <w:rFonts w:ascii="Cambria" w:eastAsia="Cambria" w:hAnsi="Cambria" w:cs="Cambria"/>
          <w:spacing w:val="-3"/>
          <w:sz w:val="22"/>
          <w:szCs w:val="22"/>
        </w:rPr>
        <w:t>l</w:t>
      </w:r>
      <w:r>
        <w:rPr>
          <w:rFonts w:ascii="Cambria" w:eastAsia="Cambria" w:hAnsi="Cambria" w:cs="Cambria"/>
          <w:spacing w:val="1"/>
          <w:sz w:val="22"/>
          <w:szCs w:val="22"/>
        </w:rPr>
        <w:t>i</w:t>
      </w:r>
      <w:r>
        <w:rPr>
          <w:rFonts w:ascii="Cambria" w:eastAsia="Cambria" w:hAnsi="Cambria" w:cs="Cambria"/>
          <w:sz w:val="22"/>
          <w:szCs w:val="22"/>
        </w:rPr>
        <w:t>n</w:t>
      </w:r>
      <w:r>
        <w:rPr>
          <w:rFonts w:ascii="Cambria" w:eastAsia="Cambria" w:hAnsi="Cambria" w:cs="Cambria"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15</w:t>
      </w:r>
    </w:p>
    <w:p w:rsidR="008B5527" w:rsidRDefault="008B5527" w:rsidP="000D2FC9">
      <w:pPr>
        <w:spacing w:before="39"/>
        <w:ind w:left="1540" w:right="66" w:hanging="139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C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o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nt</w:t>
      </w:r>
      <w:r>
        <w:rPr>
          <w:rFonts w:ascii="Cambria" w:eastAsia="Cambria" w:hAnsi="Cambria" w:cs="Cambria"/>
          <w:b/>
          <w:sz w:val="22"/>
          <w:szCs w:val="22"/>
        </w:rPr>
        <w:t>a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c</w:t>
      </w:r>
      <w:r>
        <w:rPr>
          <w:rFonts w:ascii="Cambria" w:eastAsia="Cambria" w:hAnsi="Cambria" w:cs="Cambria"/>
          <w:b/>
          <w:sz w:val="22"/>
          <w:szCs w:val="22"/>
        </w:rPr>
        <w:t>t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Te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l</w:t>
      </w:r>
      <w:r>
        <w:rPr>
          <w:rFonts w:ascii="Cambria" w:eastAsia="Cambria" w:hAnsi="Cambria" w:cs="Cambria"/>
          <w:b/>
          <w:sz w:val="22"/>
          <w:szCs w:val="22"/>
        </w:rPr>
        <w:t>ep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h</w:t>
      </w:r>
      <w:r>
        <w:rPr>
          <w:rFonts w:ascii="Cambria" w:eastAsia="Cambria" w:hAnsi="Cambria" w:cs="Cambria"/>
          <w:b/>
          <w:spacing w:val="-3"/>
          <w:sz w:val="22"/>
          <w:szCs w:val="22"/>
        </w:rPr>
        <w:t>o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 xml:space="preserve">e 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>
        <w:rPr>
          <w:rFonts w:ascii="Cambria" w:eastAsia="Cambria" w:hAnsi="Cambria" w:cs="Cambria"/>
          <w:b/>
          <w:sz w:val="22"/>
          <w:szCs w:val="22"/>
        </w:rPr>
        <w:t>u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m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b</w:t>
      </w:r>
      <w:r>
        <w:rPr>
          <w:rFonts w:ascii="Cambria" w:eastAsia="Cambria" w:hAnsi="Cambria" w:cs="Cambria"/>
          <w:b/>
          <w:sz w:val="22"/>
          <w:szCs w:val="22"/>
        </w:rPr>
        <w:t>er: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 xml:space="preserve">+353 85 </w:t>
      </w:r>
      <w:r>
        <w:rPr>
          <w:rFonts w:ascii="Cambria" w:eastAsia="Cambria" w:hAnsi="Cambria" w:cs="Cambria"/>
          <w:spacing w:val="-2"/>
          <w:sz w:val="22"/>
          <w:szCs w:val="22"/>
        </w:rPr>
        <w:t>8</w:t>
      </w:r>
      <w:r>
        <w:rPr>
          <w:rFonts w:ascii="Cambria" w:eastAsia="Cambria" w:hAnsi="Cambria" w:cs="Cambria"/>
          <w:sz w:val="22"/>
          <w:szCs w:val="22"/>
        </w:rPr>
        <w:t>1713</w:t>
      </w:r>
      <w:r>
        <w:rPr>
          <w:rFonts w:ascii="Cambria" w:eastAsia="Cambria" w:hAnsi="Cambria" w:cs="Cambria"/>
          <w:spacing w:val="-2"/>
          <w:sz w:val="22"/>
          <w:szCs w:val="22"/>
        </w:rPr>
        <w:t>5</w:t>
      </w:r>
      <w:r>
        <w:rPr>
          <w:rFonts w:ascii="Cambria" w:eastAsia="Cambria" w:hAnsi="Cambria" w:cs="Cambria"/>
          <w:sz w:val="22"/>
          <w:szCs w:val="22"/>
        </w:rPr>
        <w:t>8</w:t>
      </w:r>
      <w:r w:rsidR="000D2FC9">
        <w:rPr>
          <w:rFonts w:ascii="Cambria" w:eastAsia="Cambria" w:hAnsi="Cambria" w:cs="Cambria"/>
          <w:sz w:val="22"/>
          <w:szCs w:val="22"/>
        </w:rPr>
        <w:tab/>
      </w:r>
      <w:r w:rsidR="000D2FC9">
        <w:rPr>
          <w:rFonts w:ascii="Cambria" w:eastAsia="Cambria" w:hAnsi="Cambria" w:cs="Cambria"/>
          <w:sz w:val="22"/>
          <w:szCs w:val="22"/>
        </w:rPr>
        <w:tab/>
      </w:r>
      <w:r w:rsidR="000D2FC9">
        <w:rPr>
          <w:rFonts w:ascii="Cambria" w:eastAsia="Cambria" w:hAnsi="Cambria" w:cs="Cambria"/>
          <w:sz w:val="22"/>
          <w:szCs w:val="22"/>
        </w:rPr>
        <w:tab/>
      </w:r>
    </w:p>
    <w:p w:rsidR="008B5527" w:rsidRDefault="008B5527" w:rsidP="000D2FC9">
      <w:pPr>
        <w:spacing w:before="37"/>
        <w:ind w:left="1540" w:right="66" w:hanging="1398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sz w:val="22"/>
          <w:szCs w:val="22"/>
        </w:rPr>
        <w:t>Em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a</w:t>
      </w:r>
      <w:r>
        <w:rPr>
          <w:rFonts w:ascii="Cambria" w:eastAsia="Cambria" w:hAnsi="Cambria" w:cs="Cambria"/>
          <w:b/>
          <w:sz w:val="22"/>
          <w:szCs w:val="22"/>
        </w:rPr>
        <w:t>il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Addre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>
        <w:rPr>
          <w:rFonts w:ascii="Cambria" w:eastAsia="Cambria" w:hAnsi="Cambria" w:cs="Cambria"/>
          <w:b/>
          <w:sz w:val="22"/>
          <w:szCs w:val="22"/>
        </w:rPr>
        <w:t xml:space="preserve">s: </w:t>
      </w:r>
      <w:r>
        <w:rPr>
          <w:rFonts w:ascii="Cambria" w:eastAsia="Cambria" w:hAnsi="Cambria" w:cs="Cambria"/>
          <w:sz w:val="22"/>
          <w:szCs w:val="22"/>
        </w:rPr>
        <w:t>d</w:t>
      </w:r>
      <w:r>
        <w:rPr>
          <w:rFonts w:ascii="Cambria" w:eastAsia="Cambria" w:hAnsi="Cambria" w:cs="Cambria"/>
          <w:spacing w:val="-2"/>
          <w:sz w:val="22"/>
          <w:szCs w:val="22"/>
        </w:rPr>
        <w:t>e</w:t>
      </w:r>
      <w:hyperlink r:id="rId6">
        <w:r>
          <w:rPr>
            <w:rFonts w:ascii="Cambria" w:eastAsia="Cambria" w:hAnsi="Cambria" w:cs="Cambria"/>
            <w:sz w:val="22"/>
            <w:szCs w:val="22"/>
          </w:rPr>
          <w:t>an.or</w:t>
        </w:r>
        <w:r>
          <w:rPr>
            <w:rFonts w:ascii="Cambria" w:eastAsia="Cambria" w:hAnsi="Cambria" w:cs="Cambria"/>
            <w:spacing w:val="-2"/>
            <w:sz w:val="22"/>
            <w:szCs w:val="22"/>
          </w:rPr>
          <w:t>e</w:t>
        </w:r>
        <w:r>
          <w:rPr>
            <w:rFonts w:ascii="Cambria" w:eastAsia="Cambria" w:hAnsi="Cambria" w:cs="Cambria"/>
            <w:spacing w:val="-1"/>
            <w:sz w:val="22"/>
            <w:szCs w:val="22"/>
          </w:rPr>
          <w:t>i</w:t>
        </w:r>
        <w:r>
          <w:rPr>
            <w:rFonts w:ascii="Cambria" w:eastAsia="Cambria" w:hAnsi="Cambria" w:cs="Cambria"/>
            <w:sz w:val="22"/>
            <w:szCs w:val="22"/>
          </w:rPr>
          <w:t>lly2</w:t>
        </w:r>
        <w:r>
          <w:rPr>
            <w:rFonts w:ascii="Cambria" w:eastAsia="Cambria" w:hAnsi="Cambria" w:cs="Cambria"/>
            <w:spacing w:val="-2"/>
            <w:sz w:val="22"/>
            <w:szCs w:val="22"/>
          </w:rPr>
          <w:t>@</w:t>
        </w:r>
        <w:r>
          <w:rPr>
            <w:rFonts w:ascii="Cambria" w:eastAsia="Cambria" w:hAnsi="Cambria" w:cs="Cambria"/>
            <w:spacing w:val="1"/>
            <w:sz w:val="22"/>
            <w:szCs w:val="22"/>
          </w:rPr>
          <w:t>m</w:t>
        </w:r>
        <w:r>
          <w:rPr>
            <w:rFonts w:ascii="Cambria" w:eastAsia="Cambria" w:hAnsi="Cambria" w:cs="Cambria"/>
            <w:spacing w:val="-1"/>
            <w:sz w:val="22"/>
            <w:szCs w:val="22"/>
          </w:rPr>
          <w:t>y</w:t>
        </w:r>
        <w:r>
          <w:rPr>
            <w:rFonts w:ascii="Cambria" w:eastAsia="Cambria" w:hAnsi="Cambria" w:cs="Cambria"/>
            <w:sz w:val="22"/>
            <w:szCs w:val="22"/>
          </w:rPr>
          <w:t>d</w:t>
        </w:r>
        <w:r>
          <w:rPr>
            <w:rFonts w:ascii="Cambria" w:eastAsia="Cambria" w:hAnsi="Cambria" w:cs="Cambria"/>
            <w:spacing w:val="1"/>
            <w:sz w:val="22"/>
            <w:szCs w:val="22"/>
          </w:rPr>
          <w:t>i</w:t>
        </w:r>
        <w:r>
          <w:rPr>
            <w:rFonts w:ascii="Cambria" w:eastAsia="Cambria" w:hAnsi="Cambria" w:cs="Cambria"/>
            <w:spacing w:val="-3"/>
            <w:sz w:val="22"/>
            <w:szCs w:val="22"/>
          </w:rPr>
          <w:t>t</w:t>
        </w:r>
        <w:r>
          <w:rPr>
            <w:rFonts w:ascii="Cambria" w:eastAsia="Cambria" w:hAnsi="Cambria" w:cs="Cambria"/>
            <w:sz w:val="22"/>
            <w:szCs w:val="22"/>
          </w:rPr>
          <w:t>.</w:t>
        </w:r>
        <w:r>
          <w:rPr>
            <w:rFonts w:ascii="Cambria" w:eastAsia="Cambria" w:hAnsi="Cambria" w:cs="Cambria"/>
            <w:spacing w:val="1"/>
            <w:sz w:val="22"/>
            <w:szCs w:val="22"/>
          </w:rPr>
          <w:t>i</w:t>
        </w:r>
        <w:r>
          <w:rPr>
            <w:rFonts w:ascii="Cambria" w:eastAsia="Cambria" w:hAnsi="Cambria" w:cs="Cambria"/>
            <w:sz w:val="22"/>
            <w:szCs w:val="22"/>
          </w:rPr>
          <w:t>e</w:t>
        </w:r>
      </w:hyperlink>
    </w:p>
    <w:p w:rsidR="008B5527" w:rsidRDefault="008B5527" w:rsidP="000D2FC9">
      <w:pPr>
        <w:spacing w:before="39"/>
        <w:ind w:left="1440" w:right="66" w:hanging="1298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Cambria" w:eastAsia="Cambria" w:hAnsi="Cambria" w:cs="Cambria"/>
          <w:b/>
          <w:sz w:val="22"/>
          <w:szCs w:val="22"/>
        </w:rPr>
        <w:t>Li</w:t>
      </w:r>
      <w:r>
        <w:rPr>
          <w:rFonts w:ascii="Cambria" w:eastAsia="Cambria" w:hAnsi="Cambria" w:cs="Cambria"/>
          <w:b/>
          <w:spacing w:val="1"/>
          <w:sz w:val="22"/>
          <w:szCs w:val="22"/>
        </w:rPr>
        <w:t>n</w:t>
      </w:r>
      <w:r>
        <w:rPr>
          <w:rFonts w:ascii="Cambria" w:eastAsia="Cambria" w:hAnsi="Cambria" w:cs="Cambria"/>
          <w:b/>
          <w:spacing w:val="-1"/>
          <w:sz w:val="22"/>
          <w:szCs w:val="22"/>
        </w:rPr>
        <w:t>k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e</w:t>
      </w:r>
      <w:r>
        <w:rPr>
          <w:rFonts w:ascii="Cambria" w:eastAsia="Cambria" w:hAnsi="Cambria" w:cs="Cambria"/>
          <w:b/>
          <w:sz w:val="22"/>
          <w:szCs w:val="22"/>
        </w:rPr>
        <w:t>d</w:t>
      </w:r>
      <w:r>
        <w:rPr>
          <w:rFonts w:ascii="Cambria" w:eastAsia="Cambria" w:hAnsi="Cambria" w:cs="Cambria"/>
          <w:b/>
          <w:spacing w:val="-2"/>
          <w:sz w:val="22"/>
          <w:szCs w:val="22"/>
        </w:rPr>
        <w:t>i</w:t>
      </w:r>
      <w:r>
        <w:rPr>
          <w:rFonts w:ascii="Cambria" w:eastAsia="Cambria" w:hAnsi="Cambria" w:cs="Cambria"/>
          <w:b/>
          <w:sz w:val="22"/>
          <w:szCs w:val="22"/>
        </w:rPr>
        <w:t>n</w:t>
      </w:r>
      <w:proofErr w:type="spellEnd"/>
      <w:r>
        <w:rPr>
          <w:rFonts w:ascii="Cambria" w:eastAsia="Cambria" w:hAnsi="Cambria" w:cs="Cambria"/>
          <w:b/>
          <w:spacing w:val="1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sz w:val="22"/>
          <w:szCs w:val="22"/>
        </w:rPr>
        <w:t>:</w:t>
      </w:r>
      <w:proofErr w:type="gramEnd"/>
      <w:r>
        <w:rPr>
          <w:rFonts w:ascii="Cambria" w:eastAsia="Cambria" w:hAnsi="Cambria" w:cs="Cambria"/>
          <w:b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666666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666666"/>
          <w:sz w:val="22"/>
          <w:szCs w:val="22"/>
        </w:rPr>
        <w:t>e.l</w:t>
      </w:r>
      <w:r>
        <w:rPr>
          <w:rFonts w:ascii="Arial" w:eastAsia="Arial" w:hAnsi="Arial" w:cs="Arial"/>
          <w:color w:val="666666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666666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666666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666666"/>
          <w:sz w:val="22"/>
          <w:szCs w:val="22"/>
        </w:rPr>
        <w:t>e</w:t>
      </w:r>
      <w:r>
        <w:rPr>
          <w:rFonts w:ascii="Arial" w:eastAsia="Arial" w:hAnsi="Arial" w:cs="Arial"/>
          <w:color w:val="666666"/>
          <w:spacing w:val="-1"/>
          <w:sz w:val="22"/>
          <w:szCs w:val="22"/>
        </w:rPr>
        <w:t>di</w:t>
      </w:r>
      <w:r>
        <w:rPr>
          <w:rFonts w:ascii="Arial" w:eastAsia="Arial" w:hAnsi="Arial" w:cs="Arial"/>
          <w:color w:val="666666"/>
          <w:sz w:val="22"/>
          <w:szCs w:val="22"/>
        </w:rPr>
        <w:t>n.c</w:t>
      </w:r>
      <w:r>
        <w:rPr>
          <w:rFonts w:ascii="Arial" w:eastAsia="Arial" w:hAnsi="Arial" w:cs="Arial"/>
          <w:color w:val="666666"/>
          <w:spacing w:val="-2"/>
          <w:sz w:val="22"/>
          <w:szCs w:val="22"/>
        </w:rPr>
        <w:t>o</w:t>
      </w:r>
      <w:r>
        <w:rPr>
          <w:rFonts w:ascii="Arial" w:eastAsia="Arial" w:hAnsi="Arial" w:cs="Arial"/>
          <w:color w:val="666666"/>
          <w:spacing w:val="1"/>
          <w:sz w:val="22"/>
          <w:szCs w:val="22"/>
        </w:rPr>
        <w:t>m/</w:t>
      </w:r>
      <w:r>
        <w:rPr>
          <w:rFonts w:ascii="Arial" w:eastAsia="Arial" w:hAnsi="Arial" w:cs="Arial"/>
          <w:color w:val="666666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666666"/>
          <w:sz w:val="22"/>
          <w:szCs w:val="22"/>
        </w:rPr>
        <w:t>n</w:t>
      </w:r>
      <w:r>
        <w:rPr>
          <w:rFonts w:ascii="Arial" w:eastAsia="Arial" w:hAnsi="Arial" w:cs="Arial"/>
          <w:color w:val="666666"/>
          <w:spacing w:val="2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333333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>r</w:t>
      </w:r>
      <w:r>
        <w:rPr>
          <w:rFonts w:ascii="Arial" w:eastAsia="Arial" w:hAnsi="Arial" w:cs="Arial"/>
          <w:color w:val="333333"/>
          <w:sz w:val="22"/>
          <w:szCs w:val="22"/>
        </w:rPr>
        <w:t>e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ill</w:t>
      </w:r>
      <w:r>
        <w:rPr>
          <w:rFonts w:ascii="Arial" w:eastAsia="Arial" w:hAnsi="Arial" w:cs="Arial"/>
          <w:color w:val="333333"/>
          <w:spacing w:val="-2"/>
          <w:sz w:val="22"/>
          <w:szCs w:val="22"/>
        </w:rPr>
        <w:t>y</w:t>
      </w:r>
      <w:r>
        <w:rPr>
          <w:rFonts w:ascii="Arial" w:eastAsia="Arial" w:hAnsi="Arial" w:cs="Arial"/>
          <w:color w:val="333333"/>
          <w:sz w:val="22"/>
          <w:szCs w:val="22"/>
        </w:rPr>
        <w:t>d</w:t>
      </w:r>
      <w:r>
        <w:rPr>
          <w:rFonts w:ascii="Arial" w:eastAsia="Arial" w:hAnsi="Arial" w:cs="Arial"/>
          <w:color w:val="333333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333333"/>
          <w:sz w:val="22"/>
          <w:szCs w:val="22"/>
        </w:rPr>
        <w:t>an</w:t>
      </w:r>
      <w:proofErr w:type="spellEnd"/>
    </w:p>
    <w:p w:rsidR="008810A9" w:rsidRDefault="008810A9">
      <w:pPr>
        <w:spacing w:before="4" w:line="100" w:lineRule="exact"/>
        <w:rPr>
          <w:sz w:val="10"/>
          <w:szCs w:val="10"/>
        </w:rPr>
      </w:pPr>
    </w:p>
    <w:p w:rsidR="008810A9" w:rsidRDefault="008810A9">
      <w:pPr>
        <w:spacing w:line="200" w:lineRule="exact"/>
      </w:pPr>
    </w:p>
    <w:p w:rsidR="008810A9" w:rsidRDefault="008810A9">
      <w:pPr>
        <w:spacing w:line="200" w:lineRule="exact"/>
      </w:pPr>
    </w:p>
    <w:p w:rsidR="0075776C" w:rsidRDefault="0075776C">
      <w:pPr>
        <w:spacing w:line="200" w:lineRule="exact"/>
      </w:pPr>
    </w:p>
    <w:p w:rsidR="0075776C" w:rsidRDefault="0075776C">
      <w:pPr>
        <w:spacing w:line="200" w:lineRule="exact"/>
      </w:pPr>
    </w:p>
    <w:p w:rsidR="008810A9" w:rsidRDefault="00BB7235" w:rsidP="002F2354">
      <w:pPr>
        <w:ind w:left="100" w:right="5878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34966">
        <w:rPr>
          <w:rFonts w:ascii="Arial" w:eastAsia="Arial" w:hAnsi="Arial" w:cs="Arial"/>
          <w:b/>
          <w:spacing w:val="-1"/>
          <w:sz w:val="24"/>
          <w:szCs w:val="24"/>
          <w:u w:val="single"/>
        </w:rPr>
        <w:t>C</w:t>
      </w:r>
      <w:r w:rsidRPr="00D34966">
        <w:rPr>
          <w:rFonts w:ascii="Arial" w:eastAsia="Arial" w:hAnsi="Arial" w:cs="Arial"/>
          <w:b/>
          <w:sz w:val="24"/>
          <w:szCs w:val="24"/>
          <w:u w:val="single"/>
        </w:rPr>
        <w:t>a</w:t>
      </w:r>
      <w:r w:rsidRPr="00D34966">
        <w:rPr>
          <w:rFonts w:ascii="Arial" w:eastAsia="Arial" w:hAnsi="Arial" w:cs="Arial"/>
          <w:b/>
          <w:spacing w:val="1"/>
          <w:sz w:val="24"/>
          <w:szCs w:val="24"/>
          <w:u w:val="single"/>
        </w:rPr>
        <w:t>r</w:t>
      </w:r>
      <w:r w:rsidRPr="00D34966">
        <w:rPr>
          <w:rFonts w:ascii="Arial" w:eastAsia="Arial" w:hAnsi="Arial" w:cs="Arial"/>
          <w:b/>
          <w:sz w:val="24"/>
          <w:szCs w:val="24"/>
          <w:u w:val="single"/>
        </w:rPr>
        <w:t>eer O</w:t>
      </w:r>
      <w:r w:rsidRPr="00D34966">
        <w:rPr>
          <w:rFonts w:ascii="Arial" w:eastAsia="Arial" w:hAnsi="Arial" w:cs="Arial"/>
          <w:b/>
          <w:spacing w:val="-1"/>
          <w:sz w:val="24"/>
          <w:szCs w:val="24"/>
          <w:u w:val="single"/>
        </w:rPr>
        <w:t>bj</w:t>
      </w:r>
      <w:r w:rsidRPr="00D34966">
        <w:rPr>
          <w:rFonts w:ascii="Arial" w:eastAsia="Arial" w:hAnsi="Arial" w:cs="Arial"/>
          <w:b/>
          <w:sz w:val="24"/>
          <w:szCs w:val="24"/>
          <w:u w:val="single"/>
        </w:rPr>
        <w:t>ect</w:t>
      </w:r>
      <w:r w:rsidRPr="00D34966">
        <w:rPr>
          <w:rFonts w:ascii="Arial" w:eastAsia="Arial" w:hAnsi="Arial" w:cs="Arial"/>
          <w:b/>
          <w:spacing w:val="1"/>
          <w:sz w:val="24"/>
          <w:szCs w:val="24"/>
          <w:u w:val="single"/>
        </w:rPr>
        <w:t>i</w:t>
      </w:r>
      <w:r w:rsidRPr="00D34966">
        <w:rPr>
          <w:rFonts w:ascii="Arial" w:eastAsia="Arial" w:hAnsi="Arial" w:cs="Arial"/>
          <w:b/>
          <w:spacing w:val="-3"/>
          <w:sz w:val="24"/>
          <w:szCs w:val="24"/>
          <w:u w:val="single"/>
        </w:rPr>
        <w:t>v</w:t>
      </w:r>
      <w:r w:rsidRPr="00D34966">
        <w:rPr>
          <w:rFonts w:ascii="Arial" w:eastAsia="Arial" w:hAnsi="Arial" w:cs="Arial"/>
          <w:b/>
          <w:sz w:val="24"/>
          <w:szCs w:val="24"/>
          <w:u w:val="single"/>
        </w:rPr>
        <w:t>e</w:t>
      </w:r>
    </w:p>
    <w:p w:rsidR="0075776C" w:rsidRPr="00D34966" w:rsidRDefault="0075776C" w:rsidP="002F2354">
      <w:pPr>
        <w:ind w:left="100" w:right="5878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</w:p>
    <w:p w:rsidR="006E6D17" w:rsidRDefault="007E0CDC" w:rsidP="0075776C">
      <w:pPr>
        <w:tabs>
          <w:tab w:val="left" w:pos="9214"/>
          <w:tab w:val="left" w:pos="9356"/>
        </w:tabs>
        <w:ind w:left="100" w:right="66" w:firstLine="3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Seeking a challenging and intriguing placement </w:t>
      </w:r>
      <w:r w:rsidR="00103E06">
        <w:rPr>
          <w:rFonts w:ascii="Arial" w:eastAsia="Arial" w:hAnsi="Arial" w:cs="Arial"/>
        </w:rPr>
        <w:t xml:space="preserve">where I can </w:t>
      </w:r>
      <w:r w:rsidR="00103E06" w:rsidRPr="00103E06">
        <w:rPr>
          <w:rFonts w:ascii="Arial" w:eastAsia="Arial" w:hAnsi="Arial" w:cs="Arial"/>
        </w:rPr>
        <w:t>utilize</w:t>
      </w:r>
      <w:r w:rsidR="00103E06">
        <w:rPr>
          <w:rFonts w:ascii="Arial" w:eastAsia="Arial" w:hAnsi="Arial" w:cs="Arial"/>
        </w:rPr>
        <w:t xml:space="preserve"> my skills and understanding of</w:t>
      </w:r>
    </w:p>
    <w:p w:rsidR="00D34966" w:rsidRDefault="006E6D17" w:rsidP="0075776C">
      <w:pPr>
        <w:tabs>
          <w:tab w:val="left" w:pos="9214"/>
          <w:tab w:val="left" w:pos="9356"/>
        </w:tabs>
        <w:ind w:left="100" w:right="66" w:firstLine="3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technologies</w:t>
      </w:r>
      <w:proofErr w:type="gramEnd"/>
      <w:r w:rsidR="00103E06">
        <w:rPr>
          <w:rFonts w:ascii="Arial" w:eastAsia="Arial" w:hAnsi="Arial" w:cs="Arial"/>
        </w:rPr>
        <w:t xml:space="preserve"> I have already worked with</w:t>
      </w:r>
      <w:r>
        <w:rPr>
          <w:rFonts w:ascii="Arial" w:eastAsia="Arial" w:hAnsi="Arial" w:cs="Arial"/>
        </w:rPr>
        <w:t xml:space="preserve">, while also </w:t>
      </w:r>
      <w:r w:rsidR="00103E06">
        <w:rPr>
          <w:rFonts w:ascii="Arial" w:eastAsia="Arial" w:hAnsi="Arial" w:cs="Arial"/>
        </w:rPr>
        <w:t>attain</w:t>
      </w:r>
      <w:r>
        <w:rPr>
          <w:rFonts w:ascii="Arial" w:eastAsia="Arial" w:hAnsi="Arial" w:cs="Arial"/>
        </w:rPr>
        <w:t xml:space="preserve">ing </w:t>
      </w:r>
      <w:r w:rsidR="00103E06">
        <w:rPr>
          <w:rFonts w:ascii="Arial" w:eastAsia="Arial" w:hAnsi="Arial" w:cs="Arial"/>
        </w:rPr>
        <w:t>understanding</w:t>
      </w:r>
      <w:r>
        <w:rPr>
          <w:rFonts w:ascii="Arial" w:eastAsia="Arial" w:hAnsi="Arial" w:cs="Arial"/>
        </w:rPr>
        <w:t xml:space="preserve"> and experience </w:t>
      </w:r>
    </w:p>
    <w:p w:rsidR="00103E06" w:rsidRDefault="006E6D17" w:rsidP="0075776C">
      <w:pPr>
        <w:tabs>
          <w:tab w:val="left" w:pos="9214"/>
          <w:tab w:val="left" w:pos="9356"/>
        </w:tabs>
        <w:ind w:left="100" w:right="66" w:firstLine="3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with</w:t>
      </w:r>
      <w:proofErr w:type="gramEnd"/>
      <w:r>
        <w:rPr>
          <w:rFonts w:ascii="Arial" w:eastAsia="Arial" w:hAnsi="Arial" w:cs="Arial"/>
        </w:rPr>
        <w:t xml:space="preserve"> new technologies</w:t>
      </w:r>
      <w:r w:rsidR="00103E06">
        <w:rPr>
          <w:rFonts w:ascii="Arial" w:eastAsia="Arial" w:hAnsi="Arial" w:cs="Arial"/>
        </w:rPr>
        <w:t xml:space="preserve">. </w:t>
      </w:r>
    </w:p>
    <w:p w:rsidR="00566C2B" w:rsidRDefault="00566C2B" w:rsidP="00103E06">
      <w:pPr>
        <w:tabs>
          <w:tab w:val="left" w:pos="9214"/>
          <w:tab w:val="left" w:pos="9356"/>
        </w:tabs>
        <w:ind w:left="100" w:right="66" w:firstLine="326"/>
        <w:jc w:val="both"/>
        <w:rPr>
          <w:rFonts w:ascii="Arial" w:eastAsia="Arial" w:hAnsi="Arial" w:cs="Arial"/>
        </w:rPr>
      </w:pPr>
    </w:p>
    <w:p w:rsidR="00BB7235" w:rsidRDefault="00BB7235" w:rsidP="00BB7235">
      <w:pPr>
        <w:spacing w:before="20" w:line="280" w:lineRule="exact"/>
        <w:rPr>
          <w:sz w:val="28"/>
          <w:szCs w:val="28"/>
        </w:rPr>
      </w:pPr>
    </w:p>
    <w:p w:rsidR="00BB7235" w:rsidRPr="00D34966" w:rsidRDefault="00BB7235" w:rsidP="00BB7235">
      <w:pPr>
        <w:ind w:left="100"/>
        <w:rPr>
          <w:rFonts w:ascii="Arial" w:eastAsia="Arial" w:hAnsi="Arial" w:cs="Arial"/>
          <w:sz w:val="24"/>
          <w:szCs w:val="24"/>
          <w:u w:val="single"/>
        </w:rPr>
      </w:pPr>
      <w:r w:rsidRPr="00D34966">
        <w:rPr>
          <w:rFonts w:ascii="Arial" w:eastAsia="Arial" w:hAnsi="Arial" w:cs="Arial"/>
          <w:b/>
          <w:sz w:val="28"/>
          <w:szCs w:val="28"/>
          <w:u w:val="single"/>
        </w:rPr>
        <w:t>E</w:t>
      </w:r>
      <w:r w:rsidRPr="00D34966">
        <w:rPr>
          <w:rFonts w:ascii="Arial" w:eastAsia="Arial" w:hAnsi="Arial" w:cs="Arial"/>
          <w:b/>
          <w:spacing w:val="-1"/>
          <w:sz w:val="28"/>
          <w:szCs w:val="28"/>
          <w:u w:val="single"/>
        </w:rPr>
        <w:t>du</w:t>
      </w:r>
      <w:r w:rsidRPr="00D34966">
        <w:rPr>
          <w:rFonts w:ascii="Arial" w:eastAsia="Arial" w:hAnsi="Arial" w:cs="Arial"/>
          <w:b/>
          <w:sz w:val="28"/>
          <w:szCs w:val="28"/>
          <w:u w:val="single"/>
        </w:rPr>
        <w:t>cat</w:t>
      </w:r>
      <w:r w:rsidRPr="00D34966">
        <w:rPr>
          <w:rFonts w:ascii="Arial" w:eastAsia="Arial" w:hAnsi="Arial" w:cs="Arial"/>
          <w:b/>
          <w:spacing w:val="1"/>
          <w:sz w:val="28"/>
          <w:szCs w:val="28"/>
          <w:u w:val="single"/>
        </w:rPr>
        <w:t>i</w:t>
      </w:r>
      <w:r w:rsidRPr="00D34966">
        <w:rPr>
          <w:rFonts w:ascii="Arial" w:eastAsia="Arial" w:hAnsi="Arial" w:cs="Arial"/>
          <w:b/>
          <w:spacing w:val="-1"/>
          <w:sz w:val="28"/>
          <w:szCs w:val="28"/>
          <w:u w:val="single"/>
        </w:rPr>
        <w:t>o</w:t>
      </w:r>
      <w:r w:rsidRPr="00D34966">
        <w:rPr>
          <w:rFonts w:ascii="Arial" w:eastAsia="Arial" w:hAnsi="Arial" w:cs="Arial"/>
          <w:b/>
          <w:sz w:val="28"/>
          <w:szCs w:val="28"/>
          <w:u w:val="single"/>
        </w:rPr>
        <w:t>n</w:t>
      </w:r>
    </w:p>
    <w:p w:rsidR="00BB7235" w:rsidRDefault="00BB7235" w:rsidP="00BB7235">
      <w:pPr>
        <w:spacing w:before="4" w:line="140" w:lineRule="exact"/>
        <w:rPr>
          <w:sz w:val="15"/>
          <w:szCs w:val="15"/>
        </w:rPr>
      </w:pPr>
    </w:p>
    <w:p w:rsidR="006E6D17" w:rsidRPr="006E6D17" w:rsidRDefault="00BB7235" w:rsidP="00BB7235">
      <w:pPr>
        <w:ind w:left="100"/>
        <w:rPr>
          <w:rFonts w:ascii="Calibri" w:eastAsia="Calibri" w:hAnsi="Calibri" w:cs="Calibri"/>
          <w:b/>
          <w:spacing w:val="-1"/>
        </w:rPr>
      </w:pP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ub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te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 xml:space="preserve">f </w:t>
      </w:r>
      <w:r w:rsidR="00D34966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="00D34966">
        <w:rPr>
          <w:rFonts w:ascii="Calibri" w:eastAsia="Calibri" w:hAnsi="Calibri" w:cs="Calibri"/>
          <w:b/>
          <w:spacing w:val="-3"/>
          <w:sz w:val="22"/>
          <w:szCs w:val="22"/>
        </w:rPr>
        <w:t>e</w:t>
      </w:r>
      <w:r w:rsidR="00D34966"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 w:rsidR="00D34966">
        <w:rPr>
          <w:rFonts w:ascii="Calibri" w:eastAsia="Calibri" w:hAnsi="Calibri" w:cs="Calibri"/>
          <w:b/>
          <w:spacing w:val="-1"/>
          <w:sz w:val="22"/>
          <w:szCs w:val="22"/>
        </w:rPr>
        <w:t>hnolo</w:t>
      </w:r>
      <w:r w:rsidR="00D34966"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 w:rsidR="00D34966">
        <w:rPr>
          <w:rFonts w:ascii="Calibri" w:eastAsia="Calibri" w:hAnsi="Calibri" w:cs="Calibri"/>
          <w:b/>
          <w:sz w:val="22"/>
          <w:szCs w:val="22"/>
        </w:rPr>
        <w:t>y</w:t>
      </w:r>
      <w:r w:rsidR="00D34966"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 w:rsidR="00D34966">
        <w:rPr>
          <w:rFonts w:ascii="Calibri" w:eastAsia="Calibri" w:hAnsi="Calibri" w:cs="Calibri"/>
          <w:b/>
        </w:rPr>
        <w:t>-</w:t>
      </w:r>
      <w:r w:rsidR="006E6D17">
        <w:rPr>
          <w:rFonts w:ascii="Calibri" w:eastAsia="Calibri" w:hAnsi="Calibri" w:cs="Calibri"/>
          <w:b/>
          <w:spacing w:val="-1"/>
        </w:rPr>
        <w:t xml:space="preserve"> </w:t>
      </w:r>
      <w:r w:rsidR="006E6D17" w:rsidRPr="006E6D17">
        <w:rPr>
          <w:rFonts w:ascii="Arial" w:eastAsia="Arial" w:hAnsi="Arial" w:cs="Arial"/>
          <w:b/>
          <w:color w:val="212121"/>
          <w:sz w:val="19"/>
          <w:szCs w:val="19"/>
        </w:rPr>
        <w:t>2013-2017</w:t>
      </w:r>
    </w:p>
    <w:p w:rsidR="00BB7235" w:rsidRPr="006E6D17" w:rsidRDefault="00BB7235" w:rsidP="006E6D17">
      <w:pPr>
        <w:pStyle w:val="ListParagraph"/>
        <w:numPr>
          <w:ilvl w:val="0"/>
          <w:numId w:val="3"/>
        </w:numPr>
        <w:rPr>
          <w:rFonts w:ascii="Arial" w:eastAsia="Arial" w:hAnsi="Arial" w:cs="Arial"/>
          <w:b/>
          <w:sz w:val="19"/>
          <w:szCs w:val="19"/>
        </w:rPr>
      </w:pPr>
      <w:proofErr w:type="spellStart"/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B</w:t>
      </w:r>
      <w:r w:rsidRPr="006E6D17">
        <w:rPr>
          <w:rFonts w:ascii="Arial" w:eastAsia="Arial" w:hAnsi="Arial" w:cs="Arial"/>
          <w:b/>
          <w:color w:val="212121"/>
          <w:spacing w:val="-2"/>
          <w:sz w:val="19"/>
          <w:szCs w:val="19"/>
        </w:rPr>
        <w:t>S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c</w:t>
      </w:r>
      <w:proofErr w:type="spellEnd"/>
      <w:r w:rsidRPr="006E6D17">
        <w:rPr>
          <w:rFonts w:ascii="Arial" w:eastAsia="Arial" w:hAnsi="Arial" w:cs="Arial"/>
          <w:b/>
          <w:color w:val="212121"/>
          <w:spacing w:val="-2"/>
          <w:sz w:val="19"/>
          <w:szCs w:val="19"/>
        </w:rPr>
        <w:t xml:space="preserve"> </w:t>
      </w:r>
      <w:r w:rsidRPr="006E6D17">
        <w:rPr>
          <w:rFonts w:ascii="Arial" w:eastAsia="Arial" w:hAnsi="Arial" w:cs="Arial"/>
          <w:b/>
          <w:color w:val="212121"/>
          <w:spacing w:val="-1"/>
          <w:sz w:val="19"/>
          <w:szCs w:val="19"/>
        </w:rPr>
        <w:t>(</w:t>
      </w:r>
      <w:proofErr w:type="spellStart"/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Hon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s</w:t>
      </w:r>
      <w:proofErr w:type="spellEnd"/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)</w:t>
      </w:r>
      <w:r w:rsidRPr="006E6D17">
        <w:rPr>
          <w:rFonts w:ascii="Arial" w:eastAsia="Arial" w:hAnsi="Arial" w:cs="Arial"/>
          <w:b/>
          <w:color w:val="212121"/>
          <w:spacing w:val="-7"/>
          <w:sz w:val="19"/>
          <w:szCs w:val="19"/>
        </w:rPr>
        <w:t xml:space="preserve"> 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i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n</w:t>
      </w:r>
      <w:r w:rsidRPr="006E6D17">
        <w:rPr>
          <w:rFonts w:ascii="Arial" w:eastAsia="Arial" w:hAnsi="Arial" w:cs="Arial"/>
          <w:b/>
          <w:color w:val="212121"/>
          <w:spacing w:val="-1"/>
          <w:sz w:val="19"/>
          <w:szCs w:val="19"/>
        </w:rPr>
        <w:t xml:space="preserve"> 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C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o</w:t>
      </w:r>
      <w:r w:rsidRPr="006E6D17">
        <w:rPr>
          <w:rFonts w:ascii="Arial" w:eastAsia="Arial" w:hAnsi="Arial" w:cs="Arial"/>
          <w:b/>
          <w:color w:val="212121"/>
          <w:spacing w:val="-2"/>
          <w:sz w:val="19"/>
          <w:szCs w:val="19"/>
        </w:rPr>
        <w:t>m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pu</w:t>
      </w:r>
      <w:r w:rsidRPr="006E6D17">
        <w:rPr>
          <w:rFonts w:ascii="Arial" w:eastAsia="Arial" w:hAnsi="Arial" w:cs="Arial"/>
          <w:b/>
          <w:color w:val="212121"/>
          <w:spacing w:val="3"/>
          <w:sz w:val="19"/>
          <w:szCs w:val="19"/>
        </w:rPr>
        <w:t>t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er</w:t>
      </w:r>
      <w:r w:rsidRPr="006E6D17">
        <w:rPr>
          <w:rFonts w:ascii="Arial" w:eastAsia="Arial" w:hAnsi="Arial" w:cs="Arial"/>
          <w:b/>
          <w:color w:val="212121"/>
          <w:spacing w:val="-8"/>
          <w:sz w:val="19"/>
          <w:szCs w:val="19"/>
        </w:rPr>
        <w:t xml:space="preserve"> 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S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ci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en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c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e</w:t>
      </w:r>
      <w:r w:rsidRPr="006E6D17">
        <w:rPr>
          <w:rFonts w:ascii="Arial" w:eastAsia="Arial" w:hAnsi="Arial" w:cs="Arial"/>
          <w:b/>
          <w:color w:val="212121"/>
          <w:spacing w:val="-7"/>
          <w:sz w:val="19"/>
          <w:szCs w:val="19"/>
        </w:rPr>
        <w:t xml:space="preserve"> 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(I</w:t>
      </w:r>
      <w:r w:rsidRPr="006E6D17">
        <w:rPr>
          <w:rFonts w:ascii="Arial" w:eastAsia="Arial" w:hAnsi="Arial" w:cs="Arial"/>
          <w:b/>
          <w:color w:val="212121"/>
          <w:spacing w:val="-3"/>
          <w:sz w:val="19"/>
          <w:szCs w:val="19"/>
        </w:rPr>
        <w:t>n</w:t>
      </w:r>
      <w:r w:rsidRPr="006E6D17">
        <w:rPr>
          <w:rFonts w:ascii="Arial" w:eastAsia="Arial" w:hAnsi="Arial" w:cs="Arial"/>
          <w:b/>
          <w:color w:val="212121"/>
          <w:spacing w:val="2"/>
          <w:sz w:val="19"/>
          <w:szCs w:val="19"/>
        </w:rPr>
        <w:t>f</w:t>
      </w:r>
      <w:r w:rsidRPr="006E6D17">
        <w:rPr>
          <w:rFonts w:ascii="Arial" w:eastAsia="Arial" w:hAnsi="Arial" w:cs="Arial"/>
          <w:b/>
          <w:color w:val="212121"/>
          <w:spacing w:val="-1"/>
          <w:sz w:val="19"/>
          <w:szCs w:val="19"/>
        </w:rPr>
        <w:t>r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a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s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t</w:t>
      </w:r>
      <w:r w:rsidRPr="006E6D17">
        <w:rPr>
          <w:rFonts w:ascii="Arial" w:eastAsia="Arial" w:hAnsi="Arial" w:cs="Arial"/>
          <w:b/>
          <w:color w:val="212121"/>
          <w:spacing w:val="-1"/>
          <w:sz w:val="19"/>
          <w:szCs w:val="19"/>
        </w:rPr>
        <w:t>r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u</w:t>
      </w:r>
      <w:r w:rsidRPr="006E6D17">
        <w:rPr>
          <w:rFonts w:ascii="Arial" w:eastAsia="Arial" w:hAnsi="Arial" w:cs="Arial"/>
          <w:b/>
          <w:color w:val="212121"/>
          <w:spacing w:val="1"/>
          <w:sz w:val="19"/>
          <w:szCs w:val="19"/>
        </w:rPr>
        <w:t>c</w:t>
      </w:r>
      <w:r w:rsidRPr="006E6D17">
        <w:rPr>
          <w:rFonts w:ascii="Arial" w:eastAsia="Arial" w:hAnsi="Arial" w:cs="Arial"/>
          <w:b/>
          <w:color w:val="212121"/>
          <w:sz w:val="19"/>
          <w:szCs w:val="19"/>
        </w:rPr>
        <w:t>ture)</w:t>
      </w:r>
      <w:r w:rsidR="006E6D17" w:rsidRPr="006E6D17">
        <w:rPr>
          <w:rFonts w:ascii="Arial" w:eastAsia="Arial" w:hAnsi="Arial" w:cs="Arial"/>
          <w:b/>
          <w:color w:val="212121"/>
          <w:sz w:val="19"/>
          <w:szCs w:val="19"/>
        </w:rPr>
        <w:t xml:space="preserve"> </w:t>
      </w:r>
    </w:p>
    <w:p w:rsidR="001739D4" w:rsidRPr="006E6D17" w:rsidRDefault="001739D4" w:rsidP="00683822">
      <w:pPr>
        <w:rPr>
          <w:b/>
        </w:rPr>
      </w:pPr>
    </w:p>
    <w:p w:rsidR="00BB7235" w:rsidRPr="00B510FB" w:rsidRDefault="00BB7235" w:rsidP="002F2354">
      <w:pPr>
        <w:ind w:left="851" w:hanging="425"/>
        <w:rPr>
          <w:rFonts w:ascii="Arial" w:eastAsia="Arial" w:hAnsi="Arial" w:cs="Arial"/>
        </w:rPr>
      </w:pPr>
      <w:r w:rsidRPr="00B510FB">
        <w:rPr>
          <w:rFonts w:ascii="Arial" w:eastAsia="Arial" w:hAnsi="Arial" w:cs="Arial"/>
        </w:rPr>
        <w:t xml:space="preserve">-     </w:t>
      </w:r>
      <w:r w:rsidR="002F2354" w:rsidRPr="00B510FB">
        <w:rPr>
          <w:rFonts w:ascii="Arial" w:eastAsia="Arial" w:hAnsi="Arial" w:cs="Arial"/>
        </w:rPr>
        <w:t xml:space="preserve">  </w:t>
      </w:r>
      <w:r w:rsidR="006E6D17">
        <w:rPr>
          <w:rFonts w:ascii="Arial" w:eastAsia="Arial" w:hAnsi="Arial" w:cs="Arial"/>
        </w:rPr>
        <w:t xml:space="preserve">The </w:t>
      </w:r>
      <w:proofErr w:type="spellStart"/>
      <w:r w:rsidR="006E6D17">
        <w:rPr>
          <w:rFonts w:ascii="Arial" w:eastAsia="Arial" w:hAnsi="Arial" w:cs="Arial"/>
        </w:rPr>
        <w:t>BSc</w:t>
      </w:r>
      <w:proofErr w:type="spellEnd"/>
      <w:r w:rsidR="006E6D17">
        <w:rPr>
          <w:rFonts w:ascii="Arial" w:eastAsia="Arial" w:hAnsi="Arial" w:cs="Arial"/>
        </w:rPr>
        <w:t xml:space="preserve"> in Computer Science (I</w:t>
      </w:r>
      <w:r w:rsidR="001D245E" w:rsidRPr="00B510FB">
        <w:rPr>
          <w:rFonts w:ascii="Arial" w:eastAsia="Arial" w:hAnsi="Arial" w:cs="Arial"/>
        </w:rPr>
        <w:t>nfrastructure) has allowed me to</w:t>
      </w:r>
      <w:r w:rsidR="006E6D17">
        <w:rPr>
          <w:rFonts w:ascii="Arial" w:eastAsia="Arial" w:hAnsi="Arial" w:cs="Arial"/>
        </w:rPr>
        <w:t xml:space="preserve"> gain extensive knowledge of</w:t>
      </w:r>
      <w:r w:rsidR="001D245E" w:rsidRPr="00B510FB">
        <w:rPr>
          <w:rFonts w:ascii="Arial" w:eastAsia="Arial" w:hAnsi="Arial" w:cs="Arial"/>
        </w:rPr>
        <w:t xml:space="preserve"> many technologies and operating systems and a range of programming languages. Along with the t</w:t>
      </w:r>
      <w:r w:rsidR="00683822" w:rsidRPr="00B510FB">
        <w:rPr>
          <w:rFonts w:ascii="Arial" w:eastAsia="Arial" w:hAnsi="Arial" w:cs="Arial"/>
        </w:rPr>
        <w:t>echnical skills I have obtained, I</w:t>
      </w:r>
      <w:r w:rsidR="001D245E" w:rsidRPr="00B510FB">
        <w:rPr>
          <w:rFonts w:ascii="Arial" w:eastAsia="Arial" w:hAnsi="Arial" w:cs="Arial"/>
        </w:rPr>
        <w:t xml:space="preserve"> have also built up many </w:t>
      </w:r>
      <w:r w:rsidR="00683822" w:rsidRPr="00B510FB">
        <w:rPr>
          <w:rFonts w:ascii="Arial" w:eastAsia="Arial" w:hAnsi="Arial" w:cs="Arial"/>
        </w:rPr>
        <w:t xml:space="preserve">non technical skills such as team work, problem solving, debugging and administration skills.  </w:t>
      </w:r>
    </w:p>
    <w:p w:rsidR="001739D4" w:rsidRPr="00B510FB" w:rsidRDefault="00BB7235" w:rsidP="001D245E">
      <w:pPr>
        <w:tabs>
          <w:tab w:val="left" w:pos="820"/>
        </w:tabs>
        <w:ind w:left="820" w:right="761" w:hanging="360"/>
        <w:rPr>
          <w:rFonts w:ascii="Arial" w:eastAsia="Arial" w:hAnsi="Arial" w:cs="Arial"/>
          <w:color w:val="212121"/>
        </w:rPr>
      </w:pPr>
      <w:r w:rsidRPr="00B510FB">
        <w:rPr>
          <w:rFonts w:ascii="Arial" w:eastAsia="Arial" w:hAnsi="Arial" w:cs="Arial"/>
          <w:color w:val="212121"/>
        </w:rPr>
        <w:t>-</w:t>
      </w:r>
      <w:r w:rsidRPr="00B510FB">
        <w:rPr>
          <w:rFonts w:ascii="Arial" w:eastAsia="Arial" w:hAnsi="Arial" w:cs="Arial"/>
          <w:color w:val="212121"/>
        </w:rPr>
        <w:tab/>
      </w:r>
      <w:r w:rsidR="00683822" w:rsidRPr="00B510FB">
        <w:rPr>
          <w:rFonts w:ascii="Arial" w:eastAsia="Arial" w:hAnsi="Arial" w:cs="Arial"/>
          <w:color w:val="212121"/>
          <w:spacing w:val="-1"/>
        </w:rPr>
        <w:t xml:space="preserve">The course also allows students to gain </w:t>
      </w:r>
      <w:r w:rsidRPr="00B510FB">
        <w:rPr>
          <w:rFonts w:ascii="Arial" w:eastAsia="Arial" w:hAnsi="Arial" w:cs="Arial"/>
          <w:color w:val="212121"/>
          <w:spacing w:val="1"/>
        </w:rPr>
        <w:t>k</w:t>
      </w:r>
      <w:r w:rsidRPr="00B510FB">
        <w:rPr>
          <w:rFonts w:ascii="Arial" w:eastAsia="Arial" w:hAnsi="Arial" w:cs="Arial"/>
          <w:color w:val="212121"/>
        </w:rPr>
        <w:t>now</w:t>
      </w:r>
      <w:r w:rsidRPr="00B510FB">
        <w:rPr>
          <w:rFonts w:ascii="Arial" w:eastAsia="Arial" w:hAnsi="Arial" w:cs="Arial"/>
          <w:color w:val="212121"/>
          <w:spacing w:val="1"/>
        </w:rPr>
        <w:t>l</w:t>
      </w:r>
      <w:r w:rsidRPr="00B510FB">
        <w:rPr>
          <w:rFonts w:ascii="Arial" w:eastAsia="Arial" w:hAnsi="Arial" w:cs="Arial"/>
          <w:color w:val="212121"/>
        </w:rPr>
        <w:t>edge</w:t>
      </w:r>
      <w:r w:rsidRPr="00B510FB">
        <w:rPr>
          <w:rFonts w:ascii="Arial" w:eastAsia="Arial" w:hAnsi="Arial" w:cs="Arial"/>
          <w:color w:val="212121"/>
          <w:spacing w:val="-8"/>
        </w:rPr>
        <w:t xml:space="preserve"> </w:t>
      </w:r>
      <w:r w:rsidRPr="00B510FB">
        <w:rPr>
          <w:rFonts w:ascii="Arial" w:eastAsia="Arial" w:hAnsi="Arial" w:cs="Arial"/>
          <w:color w:val="212121"/>
        </w:rPr>
        <w:t>of</w:t>
      </w:r>
      <w:r w:rsidRPr="00B510FB">
        <w:rPr>
          <w:rFonts w:ascii="Arial" w:eastAsia="Arial" w:hAnsi="Arial" w:cs="Arial"/>
          <w:color w:val="212121"/>
          <w:spacing w:val="1"/>
        </w:rPr>
        <w:t xml:space="preserve"> </w:t>
      </w:r>
      <w:r w:rsidRPr="00B510FB">
        <w:rPr>
          <w:rFonts w:ascii="Arial" w:eastAsia="Arial" w:hAnsi="Arial" w:cs="Arial"/>
          <w:color w:val="212121"/>
        </w:rPr>
        <w:t>the</w:t>
      </w:r>
      <w:r w:rsidRPr="00B510FB">
        <w:rPr>
          <w:rFonts w:ascii="Arial" w:eastAsia="Arial" w:hAnsi="Arial" w:cs="Arial"/>
          <w:color w:val="212121"/>
          <w:spacing w:val="-5"/>
        </w:rPr>
        <w:t xml:space="preserve"> </w:t>
      </w:r>
      <w:r w:rsidRPr="00B510FB">
        <w:rPr>
          <w:rFonts w:ascii="Arial" w:eastAsia="Arial" w:hAnsi="Arial" w:cs="Arial"/>
          <w:color w:val="212121"/>
        </w:rPr>
        <w:t>de</w:t>
      </w:r>
      <w:r w:rsidRPr="00B510FB">
        <w:rPr>
          <w:rFonts w:ascii="Arial" w:eastAsia="Arial" w:hAnsi="Arial" w:cs="Arial"/>
          <w:color w:val="212121"/>
          <w:spacing w:val="-1"/>
        </w:rPr>
        <w:t>v</w:t>
      </w:r>
      <w:r w:rsidRPr="00B510FB">
        <w:rPr>
          <w:rFonts w:ascii="Arial" w:eastAsia="Arial" w:hAnsi="Arial" w:cs="Arial"/>
          <w:color w:val="212121"/>
        </w:rPr>
        <w:t>e</w:t>
      </w:r>
      <w:r w:rsidRPr="00B510FB">
        <w:rPr>
          <w:rFonts w:ascii="Arial" w:eastAsia="Arial" w:hAnsi="Arial" w:cs="Arial"/>
          <w:color w:val="212121"/>
          <w:spacing w:val="1"/>
        </w:rPr>
        <w:t>l</w:t>
      </w:r>
      <w:r w:rsidRPr="00B510FB">
        <w:rPr>
          <w:rFonts w:ascii="Arial" w:eastAsia="Arial" w:hAnsi="Arial" w:cs="Arial"/>
          <w:color w:val="212121"/>
        </w:rPr>
        <w:t>op</w:t>
      </w:r>
      <w:r w:rsidRPr="00B510FB">
        <w:rPr>
          <w:rFonts w:ascii="Arial" w:eastAsia="Arial" w:hAnsi="Arial" w:cs="Arial"/>
          <w:color w:val="212121"/>
          <w:spacing w:val="-2"/>
        </w:rPr>
        <w:t>m</w:t>
      </w:r>
      <w:r w:rsidRPr="00B510FB">
        <w:rPr>
          <w:rFonts w:ascii="Arial" w:eastAsia="Arial" w:hAnsi="Arial" w:cs="Arial"/>
          <w:color w:val="212121"/>
        </w:rPr>
        <w:t>ent</w:t>
      </w:r>
      <w:r w:rsidRPr="00B510FB">
        <w:rPr>
          <w:rFonts w:ascii="Arial" w:eastAsia="Arial" w:hAnsi="Arial" w:cs="Arial"/>
          <w:color w:val="212121"/>
          <w:spacing w:val="-11"/>
        </w:rPr>
        <w:t xml:space="preserve"> </w:t>
      </w:r>
      <w:r w:rsidRPr="00B510FB">
        <w:rPr>
          <w:rFonts w:ascii="Arial" w:eastAsia="Arial" w:hAnsi="Arial" w:cs="Arial"/>
          <w:color w:val="212121"/>
          <w:spacing w:val="1"/>
        </w:rPr>
        <w:t>a</w:t>
      </w:r>
      <w:r w:rsidRPr="00B510FB">
        <w:rPr>
          <w:rFonts w:ascii="Arial" w:eastAsia="Arial" w:hAnsi="Arial" w:cs="Arial"/>
          <w:color w:val="212121"/>
        </w:rPr>
        <w:t>nd</w:t>
      </w:r>
      <w:r w:rsidRPr="00B510FB">
        <w:rPr>
          <w:rFonts w:ascii="Arial" w:eastAsia="Arial" w:hAnsi="Arial" w:cs="Arial"/>
          <w:color w:val="212121"/>
          <w:spacing w:val="-3"/>
        </w:rPr>
        <w:t xml:space="preserve"> </w:t>
      </w:r>
      <w:r w:rsidRPr="00B510FB">
        <w:rPr>
          <w:rFonts w:ascii="Arial" w:eastAsia="Arial" w:hAnsi="Arial" w:cs="Arial"/>
          <w:color w:val="212121"/>
          <w:spacing w:val="3"/>
        </w:rPr>
        <w:t>d</w:t>
      </w:r>
      <w:r w:rsidRPr="00B510FB">
        <w:rPr>
          <w:rFonts w:ascii="Arial" w:eastAsia="Arial" w:hAnsi="Arial" w:cs="Arial"/>
          <w:color w:val="212121"/>
        </w:rPr>
        <w:t>e</w:t>
      </w:r>
      <w:r w:rsidRPr="00B510FB">
        <w:rPr>
          <w:rFonts w:ascii="Arial" w:eastAsia="Arial" w:hAnsi="Arial" w:cs="Arial"/>
          <w:color w:val="212121"/>
          <w:spacing w:val="1"/>
        </w:rPr>
        <w:t>si</w:t>
      </w:r>
      <w:r w:rsidRPr="00B510FB">
        <w:rPr>
          <w:rFonts w:ascii="Arial" w:eastAsia="Arial" w:hAnsi="Arial" w:cs="Arial"/>
          <w:color w:val="212121"/>
        </w:rPr>
        <w:t>gn te</w:t>
      </w:r>
      <w:r w:rsidRPr="00B510FB">
        <w:rPr>
          <w:rFonts w:ascii="Arial" w:eastAsia="Arial" w:hAnsi="Arial" w:cs="Arial"/>
          <w:color w:val="212121"/>
          <w:spacing w:val="1"/>
        </w:rPr>
        <w:t>c</w:t>
      </w:r>
      <w:r w:rsidRPr="00B510FB">
        <w:rPr>
          <w:rFonts w:ascii="Arial" w:eastAsia="Arial" w:hAnsi="Arial" w:cs="Arial"/>
          <w:color w:val="212121"/>
        </w:rPr>
        <w:t>hn</w:t>
      </w:r>
      <w:r w:rsidRPr="00B510FB">
        <w:rPr>
          <w:rFonts w:ascii="Arial" w:eastAsia="Arial" w:hAnsi="Arial" w:cs="Arial"/>
          <w:color w:val="212121"/>
          <w:spacing w:val="1"/>
        </w:rPr>
        <w:t>i</w:t>
      </w:r>
      <w:r w:rsidRPr="00B510FB">
        <w:rPr>
          <w:rFonts w:ascii="Arial" w:eastAsia="Arial" w:hAnsi="Arial" w:cs="Arial"/>
          <w:color w:val="212121"/>
        </w:rPr>
        <w:t>ques</w:t>
      </w:r>
      <w:r w:rsidRPr="00B510FB">
        <w:rPr>
          <w:rFonts w:ascii="Arial" w:eastAsia="Arial" w:hAnsi="Arial" w:cs="Arial"/>
          <w:color w:val="212121"/>
          <w:spacing w:val="-7"/>
        </w:rPr>
        <w:t xml:space="preserve"> </w:t>
      </w:r>
      <w:r w:rsidRPr="00B510FB">
        <w:rPr>
          <w:rFonts w:ascii="Arial" w:eastAsia="Arial" w:hAnsi="Arial" w:cs="Arial"/>
          <w:color w:val="212121"/>
        </w:rPr>
        <w:t>needed</w:t>
      </w:r>
      <w:r w:rsidRPr="00B510FB">
        <w:rPr>
          <w:rFonts w:ascii="Arial" w:eastAsia="Arial" w:hAnsi="Arial" w:cs="Arial"/>
          <w:color w:val="212121"/>
          <w:spacing w:val="-6"/>
        </w:rPr>
        <w:t xml:space="preserve"> </w:t>
      </w:r>
      <w:r w:rsidRPr="00B510FB">
        <w:rPr>
          <w:rFonts w:ascii="Arial" w:eastAsia="Arial" w:hAnsi="Arial" w:cs="Arial"/>
          <w:color w:val="212121"/>
          <w:spacing w:val="1"/>
        </w:rPr>
        <w:t>i</w:t>
      </w:r>
      <w:r w:rsidRPr="00B510FB">
        <w:rPr>
          <w:rFonts w:ascii="Arial" w:eastAsia="Arial" w:hAnsi="Arial" w:cs="Arial"/>
          <w:color w:val="212121"/>
        </w:rPr>
        <w:t>n</w:t>
      </w:r>
      <w:r w:rsidRPr="00B510FB">
        <w:rPr>
          <w:rFonts w:ascii="Arial" w:eastAsia="Arial" w:hAnsi="Arial" w:cs="Arial"/>
          <w:color w:val="212121"/>
          <w:spacing w:val="-1"/>
        </w:rPr>
        <w:t xml:space="preserve"> </w:t>
      </w:r>
      <w:r w:rsidRPr="00B510FB">
        <w:rPr>
          <w:rFonts w:ascii="Arial" w:eastAsia="Arial" w:hAnsi="Arial" w:cs="Arial"/>
          <w:color w:val="212121"/>
        </w:rPr>
        <w:t>order</w:t>
      </w:r>
      <w:r w:rsidRPr="00B510FB">
        <w:rPr>
          <w:rFonts w:ascii="Arial" w:eastAsia="Arial" w:hAnsi="Arial" w:cs="Arial"/>
          <w:color w:val="212121"/>
          <w:spacing w:val="-4"/>
        </w:rPr>
        <w:t xml:space="preserve"> </w:t>
      </w:r>
      <w:r w:rsidRPr="00B510FB">
        <w:rPr>
          <w:rFonts w:ascii="Arial" w:eastAsia="Arial" w:hAnsi="Arial" w:cs="Arial"/>
          <w:color w:val="212121"/>
        </w:rPr>
        <w:t>to</w:t>
      </w:r>
      <w:r w:rsidRPr="00B510FB">
        <w:rPr>
          <w:rFonts w:ascii="Arial" w:eastAsia="Arial" w:hAnsi="Arial" w:cs="Arial"/>
          <w:color w:val="212121"/>
          <w:spacing w:val="-2"/>
        </w:rPr>
        <w:t xml:space="preserve"> </w:t>
      </w:r>
      <w:r w:rsidRPr="00B510FB">
        <w:rPr>
          <w:rFonts w:ascii="Arial" w:eastAsia="Arial" w:hAnsi="Arial" w:cs="Arial"/>
          <w:color w:val="212121"/>
        </w:rPr>
        <w:t>a</w:t>
      </w:r>
      <w:r w:rsidRPr="00B510FB">
        <w:rPr>
          <w:rFonts w:ascii="Arial" w:eastAsia="Arial" w:hAnsi="Arial" w:cs="Arial"/>
          <w:color w:val="212121"/>
          <w:spacing w:val="1"/>
        </w:rPr>
        <w:t>c</w:t>
      </w:r>
      <w:r w:rsidRPr="00B510FB">
        <w:rPr>
          <w:rFonts w:ascii="Arial" w:eastAsia="Arial" w:hAnsi="Arial" w:cs="Arial"/>
          <w:color w:val="212121"/>
        </w:rPr>
        <w:t>h</w:t>
      </w:r>
      <w:r w:rsidRPr="00B510FB">
        <w:rPr>
          <w:rFonts w:ascii="Arial" w:eastAsia="Arial" w:hAnsi="Arial" w:cs="Arial"/>
          <w:color w:val="212121"/>
          <w:spacing w:val="1"/>
        </w:rPr>
        <w:t>i</w:t>
      </w:r>
      <w:r w:rsidRPr="00B510FB">
        <w:rPr>
          <w:rFonts w:ascii="Arial" w:eastAsia="Arial" w:hAnsi="Arial" w:cs="Arial"/>
          <w:color w:val="212121"/>
        </w:rPr>
        <w:t>e</w:t>
      </w:r>
      <w:r w:rsidRPr="00B510FB">
        <w:rPr>
          <w:rFonts w:ascii="Arial" w:eastAsia="Arial" w:hAnsi="Arial" w:cs="Arial"/>
          <w:color w:val="212121"/>
          <w:spacing w:val="-1"/>
        </w:rPr>
        <w:t>v</w:t>
      </w:r>
      <w:r w:rsidRPr="00B510FB">
        <w:rPr>
          <w:rFonts w:ascii="Arial" w:eastAsia="Arial" w:hAnsi="Arial" w:cs="Arial"/>
          <w:color w:val="212121"/>
        </w:rPr>
        <w:t>e</w:t>
      </w:r>
      <w:r w:rsidRPr="00B510FB">
        <w:rPr>
          <w:rFonts w:ascii="Arial" w:eastAsia="Arial" w:hAnsi="Arial" w:cs="Arial"/>
          <w:color w:val="212121"/>
          <w:spacing w:val="-7"/>
        </w:rPr>
        <w:t xml:space="preserve"> </w:t>
      </w:r>
      <w:r w:rsidRPr="00B510FB">
        <w:rPr>
          <w:rFonts w:ascii="Arial" w:eastAsia="Arial" w:hAnsi="Arial" w:cs="Arial"/>
          <w:color w:val="212121"/>
        </w:rPr>
        <w:t>a</w:t>
      </w:r>
      <w:r w:rsidRPr="00B510FB">
        <w:rPr>
          <w:rFonts w:ascii="Arial" w:eastAsia="Arial" w:hAnsi="Arial" w:cs="Arial"/>
          <w:color w:val="212121"/>
          <w:spacing w:val="-1"/>
        </w:rPr>
        <w:t xml:space="preserve"> </w:t>
      </w:r>
      <w:r w:rsidR="00683822" w:rsidRPr="00B510FB">
        <w:rPr>
          <w:rFonts w:ascii="Arial" w:eastAsia="Arial" w:hAnsi="Arial" w:cs="Arial"/>
          <w:color w:val="212121"/>
          <w:spacing w:val="1"/>
        </w:rPr>
        <w:t>pl</w:t>
      </w:r>
      <w:r w:rsidR="00683822" w:rsidRPr="00B510FB">
        <w:rPr>
          <w:rFonts w:ascii="Arial" w:eastAsia="Arial" w:hAnsi="Arial" w:cs="Arial"/>
          <w:color w:val="212121"/>
        </w:rPr>
        <w:t>at</w:t>
      </w:r>
      <w:r w:rsidR="00683822" w:rsidRPr="00B510FB">
        <w:rPr>
          <w:rFonts w:ascii="Arial" w:eastAsia="Arial" w:hAnsi="Arial" w:cs="Arial"/>
          <w:color w:val="212121"/>
          <w:spacing w:val="3"/>
        </w:rPr>
        <w:t>f</w:t>
      </w:r>
      <w:r w:rsidR="00683822" w:rsidRPr="00B510FB">
        <w:rPr>
          <w:rFonts w:ascii="Arial" w:eastAsia="Arial" w:hAnsi="Arial" w:cs="Arial"/>
          <w:color w:val="212121"/>
        </w:rPr>
        <w:t xml:space="preserve">orm </w:t>
      </w:r>
      <w:r w:rsidR="00683822" w:rsidRPr="00B510FB">
        <w:rPr>
          <w:rFonts w:ascii="Arial" w:eastAsia="Arial" w:hAnsi="Arial" w:cs="Arial"/>
          <w:color w:val="212121"/>
          <w:spacing w:val="-9"/>
        </w:rPr>
        <w:t>which</w:t>
      </w:r>
      <w:r w:rsidRPr="00B510FB">
        <w:rPr>
          <w:rFonts w:ascii="Arial" w:eastAsia="Arial" w:hAnsi="Arial" w:cs="Arial"/>
          <w:color w:val="212121"/>
          <w:spacing w:val="-5"/>
        </w:rPr>
        <w:t xml:space="preserve"> </w:t>
      </w:r>
      <w:r w:rsidRPr="00B510FB">
        <w:rPr>
          <w:rFonts w:ascii="Arial" w:eastAsia="Arial" w:hAnsi="Arial" w:cs="Arial"/>
          <w:color w:val="212121"/>
          <w:spacing w:val="-2"/>
        </w:rPr>
        <w:t>p</w:t>
      </w:r>
      <w:r w:rsidRPr="00B510FB">
        <w:rPr>
          <w:rFonts w:ascii="Arial" w:eastAsia="Arial" w:hAnsi="Arial" w:cs="Arial"/>
          <w:color w:val="212121"/>
          <w:spacing w:val="-1"/>
        </w:rPr>
        <w:t>r</w:t>
      </w:r>
      <w:r w:rsidRPr="00B510FB">
        <w:rPr>
          <w:rFonts w:ascii="Arial" w:eastAsia="Arial" w:hAnsi="Arial" w:cs="Arial"/>
          <w:color w:val="212121"/>
        </w:rPr>
        <w:t>o</w:t>
      </w:r>
      <w:r w:rsidRPr="00B510FB">
        <w:rPr>
          <w:rFonts w:ascii="Arial" w:eastAsia="Arial" w:hAnsi="Arial" w:cs="Arial"/>
          <w:color w:val="212121"/>
          <w:spacing w:val="-1"/>
        </w:rPr>
        <w:t>v</w:t>
      </w:r>
      <w:r w:rsidRPr="00B510FB">
        <w:rPr>
          <w:rFonts w:ascii="Arial" w:eastAsia="Arial" w:hAnsi="Arial" w:cs="Arial"/>
          <w:color w:val="212121"/>
        </w:rPr>
        <w:t>es</w:t>
      </w:r>
      <w:r w:rsidRPr="00B510FB">
        <w:rPr>
          <w:rFonts w:ascii="Arial" w:eastAsia="Arial" w:hAnsi="Arial" w:cs="Arial"/>
          <w:color w:val="212121"/>
          <w:spacing w:val="-5"/>
        </w:rPr>
        <w:t xml:space="preserve"> </w:t>
      </w:r>
      <w:r w:rsidRPr="00B510FB">
        <w:rPr>
          <w:rFonts w:ascii="Arial" w:eastAsia="Arial" w:hAnsi="Arial" w:cs="Arial"/>
          <w:color w:val="212121"/>
          <w:spacing w:val="1"/>
        </w:rPr>
        <w:t>s</w:t>
      </w:r>
      <w:r w:rsidRPr="00B510FB">
        <w:rPr>
          <w:rFonts w:ascii="Arial" w:eastAsia="Arial" w:hAnsi="Arial" w:cs="Arial"/>
          <w:color w:val="212121"/>
        </w:rPr>
        <w:t>u</w:t>
      </w:r>
      <w:r w:rsidRPr="00B510FB">
        <w:rPr>
          <w:rFonts w:ascii="Arial" w:eastAsia="Arial" w:hAnsi="Arial" w:cs="Arial"/>
          <w:color w:val="212121"/>
          <w:spacing w:val="1"/>
        </w:rPr>
        <w:t>cc</w:t>
      </w:r>
      <w:r w:rsidRPr="00B510FB">
        <w:rPr>
          <w:rFonts w:ascii="Arial" w:eastAsia="Arial" w:hAnsi="Arial" w:cs="Arial"/>
          <w:color w:val="212121"/>
        </w:rPr>
        <w:t>e</w:t>
      </w:r>
      <w:r w:rsidRPr="00B510FB">
        <w:rPr>
          <w:rFonts w:ascii="Arial" w:eastAsia="Arial" w:hAnsi="Arial" w:cs="Arial"/>
          <w:color w:val="212121"/>
          <w:spacing w:val="1"/>
        </w:rPr>
        <w:t>s</w:t>
      </w:r>
      <w:r w:rsidRPr="00B510FB">
        <w:rPr>
          <w:rFonts w:ascii="Arial" w:eastAsia="Arial" w:hAnsi="Arial" w:cs="Arial"/>
          <w:color w:val="212121"/>
          <w:spacing w:val="-1"/>
        </w:rPr>
        <w:t>s</w:t>
      </w:r>
      <w:r w:rsidRPr="00B510FB">
        <w:rPr>
          <w:rFonts w:ascii="Arial" w:eastAsia="Arial" w:hAnsi="Arial" w:cs="Arial"/>
          <w:color w:val="212121"/>
          <w:spacing w:val="2"/>
        </w:rPr>
        <w:t>f</w:t>
      </w:r>
      <w:r w:rsidRPr="00B510FB">
        <w:rPr>
          <w:rFonts w:ascii="Arial" w:eastAsia="Arial" w:hAnsi="Arial" w:cs="Arial"/>
          <w:color w:val="212121"/>
          <w:spacing w:val="-2"/>
        </w:rPr>
        <w:t>u</w:t>
      </w:r>
      <w:r w:rsidRPr="00B510FB">
        <w:rPr>
          <w:rFonts w:ascii="Arial" w:eastAsia="Arial" w:hAnsi="Arial" w:cs="Arial"/>
          <w:color w:val="212121"/>
        </w:rPr>
        <w:t>l</w:t>
      </w:r>
      <w:r w:rsidRPr="00B510FB">
        <w:rPr>
          <w:rFonts w:ascii="Arial" w:eastAsia="Arial" w:hAnsi="Arial" w:cs="Arial"/>
          <w:color w:val="212121"/>
          <w:spacing w:val="-7"/>
        </w:rPr>
        <w:t xml:space="preserve"> </w:t>
      </w:r>
      <w:r w:rsidRPr="00B510FB">
        <w:rPr>
          <w:rFonts w:ascii="Arial" w:eastAsia="Arial" w:hAnsi="Arial" w:cs="Arial"/>
          <w:color w:val="212121"/>
        </w:rPr>
        <w:t>and</w:t>
      </w:r>
      <w:r w:rsidRPr="00B510FB">
        <w:rPr>
          <w:rFonts w:ascii="Arial" w:eastAsia="Arial" w:hAnsi="Arial" w:cs="Arial"/>
          <w:color w:val="212121"/>
          <w:spacing w:val="-3"/>
        </w:rPr>
        <w:t xml:space="preserve"> </w:t>
      </w:r>
      <w:r w:rsidR="00C2718F">
        <w:rPr>
          <w:rFonts w:ascii="Arial" w:eastAsia="Arial" w:hAnsi="Arial" w:cs="Arial"/>
          <w:color w:val="212121"/>
        </w:rPr>
        <w:t xml:space="preserve">user friendly. </w:t>
      </w:r>
    </w:p>
    <w:p w:rsidR="002F2354" w:rsidRPr="00683822" w:rsidRDefault="002F2354" w:rsidP="001D245E">
      <w:pPr>
        <w:tabs>
          <w:tab w:val="left" w:pos="820"/>
        </w:tabs>
        <w:ind w:left="820" w:right="761" w:hanging="360"/>
        <w:rPr>
          <w:rFonts w:ascii="Arial" w:eastAsia="Arial" w:hAnsi="Arial" w:cs="Arial"/>
          <w:color w:val="212121"/>
          <w:sz w:val="19"/>
          <w:szCs w:val="19"/>
        </w:rPr>
      </w:pPr>
    </w:p>
    <w:p w:rsidR="002F2354" w:rsidRPr="00566C2B" w:rsidRDefault="002F2354" w:rsidP="002F2354">
      <w:pPr>
        <w:tabs>
          <w:tab w:val="left" w:pos="820"/>
        </w:tabs>
        <w:ind w:left="820" w:right="761" w:hanging="360"/>
        <w:rPr>
          <w:rFonts w:ascii="Arial" w:eastAsia="Arial" w:hAnsi="Arial" w:cs="Arial"/>
          <w:b/>
          <w:color w:val="212121"/>
          <w:sz w:val="19"/>
          <w:szCs w:val="19"/>
          <w:u w:val="single"/>
        </w:rPr>
      </w:pPr>
      <w:r>
        <w:rPr>
          <w:rFonts w:ascii="Arial" w:eastAsia="Arial" w:hAnsi="Arial" w:cs="Arial"/>
          <w:color w:val="212121"/>
          <w:sz w:val="19"/>
          <w:szCs w:val="19"/>
        </w:rPr>
        <w:t xml:space="preserve">  </w:t>
      </w:r>
      <w:r>
        <w:rPr>
          <w:rFonts w:ascii="Arial" w:eastAsia="Arial" w:hAnsi="Arial" w:cs="Arial"/>
          <w:color w:val="212121"/>
          <w:sz w:val="19"/>
          <w:szCs w:val="19"/>
        </w:rPr>
        <w:tab/>
      </w:r>
      <w:r>
        <w:rPr>
          <w:rFonts w:ascii="Arial" w:eastAsia="Arial" w:hAnsi="Arial" w:cs="Arial"/>
          <w:color w:val="212121"/>
          <w:sz w:val="19"/>
          <w:szCs w:val="19"/>
        </w:rPr>
        <w:tab/>
      </w:r>
      <w:r>
        <w:rPr>
          <w:rFonts w:ascii="Arial" w:eastAsia="Arial" w:hAnsi="Arial" w:cs="Arial"/>
          <w:color w:val="212121"/>
          <w:sz w:val="19"/>
          <w:szCs w:val="19"/>
        </w:rPr>
        <w:tab/>
      </w:r>
      <w:r>
        <w:rPr>
          <w:rFonts w:ascii="Arial" w:eastAsia="Arial" w:hAnsi="Arial" w:cs="Arial"/>
          <w:color w:val="212121"/>
          <w:sz w:val="19"/>
          <w:szCs w:val="19"/>
        </w:rPr>
        <w:tab/>
      </w:r>
      <w:r>
        <w:rPr>
          <w:rFonts w:ascii="Arial" w:eastAsia="Arial" w:hAnsi="Arial" w:cs="Arial"/>
          <w:color w:val="212121"/>
          <w:sz w:val="19"/>
          <w:szCs w:val="19"/>
        </w:rPr>
        <w:tab/>
      </w:r>
      <w:r w:rsidR="006E6D17">
        <w:rPr>
          <w:rFonts w:ascii="Arial" w:eastAsia="Arial" w:hAnsi="Arial" w:cs="Arial"/>
          <w:b/>
          <w:color w:val="212121"/>
          <w:sz w:val="19"/>
          <w:szCs w:val="19"/>
          <w:u w:val="single"/>
        </w:rPr>
        <w:t>Technical</w:t>
      </w:r>
      <w:r w:rsidRPr="00566C2B">
        <w:rPr>
          <w:rFonts w:ascii="Arial" w:eastAsia="Arial" w:hAnsi="Arial" w:cs="Arial"/>
          <w:b/>
          <w:color w:val="212121"/>
          <w:sz w:val="19"/>
          <w:szCs w:val="19"/>
          <w:u w:val="single"/>
        </w:rPr>
        <w:t xml:space="preserve"> Skills </w:t>
      </w:r>
    </w:p>
    <w:p w:rsidR="001D245E" w:rsidRPr="00566C2B" w:rsidRDefault="001D245E" w:rsidP="006E6D17">
      <w:pPr>
        <w:tabs>
          <w:tab w:val="left" w:pos="709"/>
        </w:tabs>
        <w:ind w:left="426" w:right="761" w:firstLine="34"/>
        <w:rPr>
          <w:rFonts w:ascii="Arial" w:eastAsia="Arial" w:hAnsi="Arial" w:cs="Arial"/>
          <w:color w:val="212121"/>
          <w:sz w:val="19"/>
          <w:szCs w:val="19"/>
          <w:u w:val="single"/>
        </w:rPr>
      </w:pPr>
    </w:p>
    <w:tbl>
      <w:tblPr>
        <w:tblStyle w:val="TableGrid"/>
        <w:tblW w:w="0" w:type="auto"/>
        <w:tblInd w:w="820" w:type="dxa"/>
        <w:tblLook w:val="04A0"/>
      </w:tblPr>
      <w:tblGrid>
        <w:gridCol w:w="2960"/>
        <w:gridCol w:w="2917"/>
        <w:gridCol w:w="3059"/>
      </w:tblGrid>
      <w:tr w:rsidR="008B5527" w:rsidTr="008B5527">
        <w:tc>
          <w:tcPr>
            <w:tcW w:w="3252" w:type="dxa"/>
          </w:tcPr>
          <w:p w:rsidR="008B5527" w:rsidRDefault="008B5527" w:rsidP="00BB7235">
            <w:p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Languages</w:t>
            </w:r>
          </w:p>
        </w:tc>
        <w:tc>
          <w:tcPr>
            <w:tcW w:w="3252" w:type="dxa"/>
          </w:tcPr>
          <w:p w:rsidR="008B5527" w:rsidRDefault="008B5527" w:rsidP="00BB7235">
            <w:p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Operating Systems</w:t>
            </w:r>
          </w:p>
        </w:tc>
        <w:tc>
          <w:tcPr>
            <w:tcW w:w="3252" w:type="dxa"/>
          </w:tcPr>
          <w:p w:rsidR="008B5527" w:rsidRDefault="008B5527" w:rsidP="00BB7235">
            <w:p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Other Technologies</w:t>
            </w:r>
          </w:p>
        </w:tc>
      </w:tr>
      <w:tr w:rsidR="008B5527" w:rsidTr="008B5527">
        <w:trPr>
          <w:trHeight w:val="1184"/>
        </w:trPr>
        <w:tc>
          <w:tcPr>
            <w:tcW w:w="3252" w:type="dxa"/>
          </w:tcPr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C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C++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Python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HTML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SQL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Assembly Language</w:t>
            </w:r>
          </w:p>
          <w:p w:rsidR="00566C2B" w:rsidRPr="00566C2B" w:rsidRDefault="008B5527" w:rsidP="00566C2B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PHP</w:t>
            </w:r>
          </w:p>
        </w:tc>
        <w:tc>
          <w:tcPr>
            <w:tcW w:w="3252" w:type="dxa"/>
          </w:tcPr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 xml:space="preserve">Linux 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Ubuntu</w:t>
            </w:r>
            <w:proofErr w:type="spellEnd"/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U</w:t>
            </w:r>
            <w:r w:rsidR="002F2354">
              <w:rPr>
                <w:rFonts w:ascii="Arial" w:eastAsia="Arial" w:hAnsi="Arial" w:cs="Arial"/>
                <w:color w:val="212121"/>
                <w:sz w:val="19"/>
                <w:szCs w:val="19"/>
              </w:rPr>
              <w:t>n</w:t>
            </w: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ix</w:t>
            </w:r>
          </w:p>
          <w:p w:rsidR="00566C2B" w:rsidRDefault="00566C2B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Windows</w:t>
            </w:r>
          </w:p>
          <w:p w:rsidR="002F2354" w:rsidRPr="008B5527" w:rsidRDefault="002F2354" w:rsidP="000D2FC9">
            <w:pPr>
              <w:pStyle w:val="ListParagraph"/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</w:p>
        </w:tc>
        <w:tc>
          <w:tcPr>
            <w:tcW w:w="3252" w:type="dxa"/>
          </w:tcPr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MySQL</w:t>
            </w:r>
            <w:proofErr w:type="spellEnd"/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CCNA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 xml:space="preserve">Networking 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Oracle Databases</w:t>
            </w:r>
          </w:p>
          <w:p w:rsidR="008B5527" w:rsidRDefault="008B5527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 xml:space="preserve">SQL server </w:t>
            </w:r>
          </w:p>
          <w:p w:rsidR="008B5527" w:rsidRDefault="001739D4" w:rsidP="008B5527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Bash</w:t>
            </w:r>
          </w:p>
          <w:p w:rsidR="00566C2B" w:rsidRPr="00566C2B" w:rsidRDefault="00566C2B" w:rsidP="00566C2B">
            <w:pPr>
              <w:pStyle w:val="ListParagraph"/>
              <w:numPr>
                <w:ilvl w:val="0"/>
                <w:numId w:val="2"/>
              </w:numPr>
              <w:tabs>
                <w:tab w:val="left" w:pos="820"/>
              </w:tabs>
              <w:ind w:right="761"/>
              <w:rPr>
                <w:rFonts w:ascii="Arial" w:eastAsia="Arial" w:hAnsi="Arial" w:cs="Arial"/>
                <w:color w:val="212121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212121"/>
                <w:sz w:val="19"/>
                <w:szCs w:val="19"/>
              </w:rPr>
              <w:t>Raspberry Pi</w:t>
            </w:r>
          </w:p>
        </w:tc>
      </w:tr>
    </w:tbl>
    <w:p w:rsidR="008B5527" w:rsidRDefault="008B5527" w:rsidP="002F2354">
      <w:pPr>
        <w:rPr>
          <w:rFonts w:ascii="Arial" w:eastAsia="Arial" w:hAnsi="Arial" w:cs="Arial"/>
          <w:b/>
          <w:spacing w:val="2"/>
          <w:u w:val="thick" w:color="000000"/>
        </w:rPr>
      </w:pPr>
    </w:p>
    <w:p w:rsidR="008B5527" w:rsidRDefault="008B5527" w:rsidP="0000583B">
      <w:pPr>
        <w:ind w:left="2018" w:firstLine="862"/>
        <w:rPr>
          <w:rFonts w:ascii="Arial" w:eastAsia="Arial" w:hAnsi="Arial" w:cs="Arial"/>
          <w:b/>
          <w:spacing w:val="2"/>
          <w:u w:val="thick" w:color="000000"/>
        </w:rPr>
      </w:pPr>
    </w:p>
    <w:p w:rsidR="00BB7235" w:rsidRDefault="00BB7235" w:rsidP="0000583B">
      <w:pPr>
        <w:ind w:left="2018" w:firstLine="862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2"/>
          <w:u w:val="thick" w:color="000000"/>
        </w:rPr>
        <w:t>M</w:t>
      </w:r>
      <w:r>
        <w:rPr>
          <w:rFonts w:ascii="Arial" w:eastAsia="Arial" w:hAnsi="Arial" w:cs="Arial"/>
          <w:b/>
          <w:u w:val="thick" w:color="000000"/>
        </w:rPr>
        <w:t>odule</w:t>
      </w:r>
      <w:r>
        <w:rPr>
          <w:rFonts w:ascii="Arial" w:eastAsia="Arial" w:hAnsi="Arial" w:cs="Arial"/>
          <w:b/>
          <w:spacing w:val="-9"/>
          <w:u w:val="thick" w:color="000000"/>
        </w:rPr>
        <w:t xml:space="preserve"> </w:t>
      </w:r>
      <w:r>
        <w:rPr>
          <w:rFonts w:ascii="Arial" w:eastAsia="Arial" w:hAnsi="Arial" w:cs="Arial"/>
          <w:b/>
          <w:u w:val="thick" w:color="000000"/>
        </w:rPr>
        <w:t>Names</w:t>
      </w:r>
      <w:r>
        <w:rPr>
          <w:rFonts w:ascii="Arial" w:eastAsia="Arial" w:hAnsi="Arial" w:cs="Arial"/>
          <w:b/>
          <w:spacing w:val="-5"/>
          <w:u w:val="thick" w:color="000000"/>
        </w:rPr>
        <w:t xml:space="preserve"> </w:t>
      </w:r>
      <w:r>
        <w:rPr>
          <w:rFonts w:ascii="Arial" w:eastAsia="Arial" w:hAnsi="Arial" w:cs="Arial"/>
          <w:b/>
          <w:u w:val="thick" w:color="000000"/>
        </w:rPr>
        <w:t>and</w:t>
      </w:r>
      <w:r>
        <w:rPr>
          <w:rFonts w:ascii="Arial" w:eastAsia="Arial" w:hAnsi="Arial" w:cs="Arial"/>
          <w:b/>
          <w:spacing w:val="-3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u w:val="thick" w:color="000000"/>
        </w:rPr>
        <w:t>G</w:t>
      </w:r>
      <w:r>
        <w:rPr>
          <w:rFonts w:ascii="Arial" w:eastAsia="Arial" w:hAnsi="Arial" w:cs="Arial"/>
          <w:b/>
          <w:spacing w:val="-1"/>
          <w:u w:val="thick" w:color="000000"/>
        </w:rPr>
        <w:t>r</w:t>
      </w:r>
      <w:r>
        <w:rPr>
          <w:rFonts w:ascii="Arial" w:eastAsia="Arial" w:hAnsi="Arial" w:cs="Arial"/>
          <w:b/>
          <w:u w:val="thick" w:color="000000"/>
        </w:rPr>
        <w:t>ad</w:t>
      </w:r>
      <w:r>
        <w:rPr>
          <w:rFonts w:ascii="Arial" w:eastAsia="Arial" w:hAnsi="Arial" w:cs="Arial"/>
          <w:b/>
          <w:spacing w:val="2"/>
          <w:u w:val="thick" w:color="000000"/>
        </w:rPr>
        <w:t>e</w:t>
      </w:r>
      <w:r>
        <w:rPr>
          <w:rFonts w:ascii="Arial" w:eastAsia="Arial" w:hAnsi="Arial" w:cs="Arial"/>
          <w:b/>
          <w:u w:val="thick" w:color="000000"/>
        </w:rPr>
        <w:t>s</w:t>
      </w:r>
    </w:p>
    <w:p w:rsidR="002657CB" w:rsidRDefault="002657CB" w:rsidP="002657CB">
      <w:pPr>
        <w:ind w:left="-142" w:hanging="567"/>
        <w:rPr>
          <w:rFonts w:ascii="Arial" w:eastAsia="Arial" w:hAnsi="Arial" w:cs="Arial"/>
        </w:rPr>
      </w:pPr>
      <w:r w:rsidRPr="00B510FB">
        <w:rPr>
          <w:rFonts w:ascii="Arial" w:eastAsia="Arial" w:hAnsi="Arial" w:cs="Arial"/>
          <w:b/>
        </w:rPr>
        <w:t xml:space="preserve">                       </w:t>
      </w:r>
      <w:r w:rsidRPr="00B510FB">
        <w:rPr>
          <w:rFonts w:ascii="Arial" w:eastAsia="Arial" w:hAnsi="Arial" w:cs="Arial"/>
          <w:b/>
          <w:u w:val="single"/>
        </w:rPr>
        <w:t>Year 1</w:t>
      </w:r>
      <w:r w:rsidRPr="00B510FB">
        <w:rPr>
          <w:rFonts w:ascii="Arial" w:eastAsia="Arial" w:hAnsi="Arial" w:cs="Arial"/>
          <w:b/>
        </w:rPr>
        <w:t xml:space="preserve">                                                                                 </w:t>
      </w:r>
      <w:r w:rsidRPr="00B510FB">
        <w:rPr>
          <w:rFonts w:ascii="Arial" w:eastAsia="Arial" w:hAnsi="Arial" w:cs="Arial"/>
          <w:b/>
          <w:u w:val="single"/>
        </w:rPr>
        <w:t>Year 2</w:t>
      </w:r>
      <w:r>
        <w:rPr>
          <w:rFonts w:ascii="Arial" w:eastAsia="Arial" w:hAnsi="Arial" w:cs="Arial"/>
        </w:rPr>
        <w:t xml:space="preserve"> </w:t>
      </w:r>
    </w:p>
    <w:p w:rsidR="00BB7235" w:rsidRDefault="00BB7235" w:rsidP="002657CB">
      <w:pPr>
        <w:spacing w:before="35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69 %</w:t>
      </w:r>
      <w:r w:rsidR="002657CB">
        <w:rPr>
          <w:rFonts w:ascii="Arial" w:eastAsia="Arial" w:hAnsi="Arial" w:cs="Arial"/>
        </w:rPr>
        <w:t xml:space="preserve"> 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Symbol" w:eastAsia="Symbol" w:hAnsi="Symbol" w:cs="Symbol"/>
        </w:rPr>
        <w:t></w:t>
      </w:r>
      <w:r w:rsidR="002657CB">
        <w:rPr>
          <w:spacing w:val="-1"/>
        </w:rPr>
        <w:t xml:space="preserve"> </w:t>
      </w:r>
      <w:r w:rsidR="002657CB">
        <w:rPr>
          <w:rFonts w:ascii="Arial" w:eastAsia="Arial" w:hAnsi="Arial" w:cs="Arial"/>
        </w:rPr>
        <w:t>L</w:t>
      </w:r>
      <w:r w:rsidR="002657CB">
        <w:rPr>
          <w:rFonts w:ascii="Arial" w:eastAsia="Arial" w:hAnsi="Arial" w:cs="Arial"/>
          <w:spacing w:val="-1"/>
        </w:rPr>
        <w:t>e</w:t>
      </w:r>
      <w:r w:rsidR="002657CB">
        <w:rPr>
          <w:rFonts w:ascii="Arial" w:eastAsia="Arial" w:hAnsi="Arial" w:cs="Arial"/>
        </w:rPr>
        <w:t>g</w:t>
      </w:r>
      <w:r w:rsidR="002657CB">
        <w:rPr>
          <w:rFonts w:ascii="Arial" w:eastAsia="Arial" w:hAnsi="Arial" w:cs="Arial"/>
          <w:spacing w:val="1"/>
        </w:rPr>
        <w:t>a</w:t>
      </w:r>
      <w:r w:rsidR="002657CB">
        <w:rPr>
          <w:rFonts w:ascii="Arial" w:eastAsia="Arial" w:hAnsi="Arial" w:cs="Arial"/>
        </w:rPr>
        <w:t>l</w:t>
      </w:r>
      <w:r w:rsidR="002657CB">
        <w:rPr>
          <w:rFonts w:ascii="Arial" w:eastAsia="Arial" w:hAnsi="Arial" w:cs="Arial"/>
          <w:spacing w:val="-4"/>
        </w:rPr>
        <w:t xml:space="preserve"> </w:t>
      </w:r>
      <w:r w:rsidR="002657CB">
        <w:rPr>
          <w:rFonts w:ascii="Arial" w:eastAsia="Arial" w:hAnsi="Arial" w:cs="Arial"/>
        </w:rPr>
        <w:t>&amp;</w:t>
      </w:r>
      <w:r w:rsidR="002657CB">
        <w:rPr>
          <w:rFonts w:ascii="Arial" w:eastAsia="Arial" w:hAnsi="Arial" w:cs="Arial"/>
          <w:spacing w:val="-2"/>
        </w:rPr>
        <w:t xml:space="preserve"> </w:t>
      </w:r>
      <w:r w:rsidR="002657CB">
        <w:rPr>
          <w:rFonts w:ascii="Arial" w:eastAsia="Arial" w:hAnsi="Arial" w:cs="Arial"/>
          <w:spacing w:val="-1"/>
        </w:rPr>
        <w:t>P</w:t>
      </w:r>
      <w:r w:rsidR="002657CB">
        <w:rPr>
          <w:rFonts w:ascii="Arial" w:eastAsia="Arial" w:hAnsi="Arial" w:cs="Arial"/>
          <w:spacing w:val="1"/>
        </w:rPr>
        <w:t>r</w:t>
      </w:r>
      <w:r w:rsidR="002657CB">
        <w:rPr>
          <w:rFonts w:ascii="Arial" w:eastAsia="Arial" w:hAnsi="Arial" w:cs="Arial"/>
        </w:rPr>
        <w:t>o</w:t>
      </w:r>
      <w:r w:rsidR="002657CB">
        <w:rPr>
          <w:rFonts w:ascii="Arial" w:eastAsia="Arial" w:hAnsi="Arial" w:cs="Arial"/>
          <w:spacing w:val="2"/>
        </w:rPr>
        <w:t>f</w:t>
      </w:r>
      <w:r w:rsidR="002657CB">
        <w:rPr>
          <w:rFonts w:ascii="Arial" w:eastAsia="Arial" w:hAnsi="Arial" w:cs="Arial"/>
        </w:rPr>
        <w:t>e</w:t>
      </w:r>
      <w:r w:rsidR="002657CB">
        <w:rPr>
          <w:rFonts w:ascii="Arial" w:eastAsia="Arial" w:hAnsi="Arial" w:cs="Arial"/>
          <w:spacing w:val="1"/>
        </w:rPr>
        <w:t>ss</w:t>
      </w:r>
      <w:r w:rsidR="002657CB">
        <w:rPr>
          <w:rFonts w:ascii="Arial" w:eastAsia="Arial" w:hAnsi="Arial" w:cs="Arial"/>
          <w:spacing w:val="-1"/>
        </w:rPr>
        <w:t>i</w:t>
      </w:r>
      <w:r w:rsidR="002657CB">
        <w:rPr>
          <w:rFonts w:ascii="Arial" w:eastAsia="Arial" w:hAnsi="Arial" w:cs="Arial"/>
          <w:spacing w:val="2"/>
        </w:rPr>
        <w:t>o</w:t>
      </w:r>
      <w:r w:rsidR="002657CB">
        <w:rPr>
          <w:rFonts w:ascii="Arial" w:eastAsia="Arial" w:hAnsi="Arial" w:cs="Arial"/>
        </w:rPr>
        <w:t>n</w:t>
      </w:r>
      <w:r w:rsidR="002657CB">
        <w:rPr>
          <w:rFonts w:ascii="Arial" w:eastAsia="Arial" w:hAnsi="Arial" w:cs="Arial"/>
          <w:spacing w:val="-1"/>
        </w:rPr>
        <w:t>a</w:t>
      </w:r>
      <w:r w:rsidR="002657CB">
        <w:rPr>
          <w:rFonts w:ascii="Arial" w:eastAsia="Arial" w:hAnsi="Arial" w:cs="Arial"/>
        </w:rPr>
        <w:t>l</w:t>
      </w:r>
      <w:r w:rsidR="002657CB">
        <w:rPr>
          <w:rFonts w:ascii="Arial" w:eastAsia="Arial" w:hAnsi="Arial" w:cs="Arial"/>
          <w:spacing w:val="-8"/>
        </w:rPr>
        <w:t xml:space="preserve"> </w:t>
      </w:r>
      <w:r w:rsidR="002657CB">
        <w:rPr>
          <w:rFonts w:ascii="Arial" w:eastAsia="Arial" w:hAnsi="Arial" w:cs="Arial"/>
        </w:rPr>
        <w:t>I</w:t>
      </w:r>
      <w:r w:rsidR="002657CB">
        <w:rPr>
          <w:rFonts w:ascii="Arial" w:eastAsia="Arial" w:hAnsi="Arial" w:cs="Arial"/>
          <w:spacing w:val="1"/>
        </w:rPr>
        <w:t>ss</w:t>
      </w:r>
      <w:r w:rsidR="002657CB">
        <w:rPr>
          <w:rFonts w:ascii="Arial" w:eastAsia="Arial" w:hAnsi="Arial" w:cs="Arial"/>
        </w:rPr>
        <w:t>u</w:t>
      </w:r>
      <w:r w:rsidR="002657CB">
        <w:rPr>
          <w:rFonts w:ascii="Arial" w:eastAsia="Arial" w:hAnsi="Arial" w:cs="Arial"/>
          <w:spacing w:val="1"/>
        </w:rPr>
        <w:t>e</w:t>
      </w:r>
      <w:r w:rsidR="002657CB">
        <w:rPr>
          <w:rFonts w:ascii="Arial" w:eastAsia="Arial" w:hAnsi="Arial" w:cs="Arial"/>
          <w:spacing w:val="3"/>
        </w:rPr>
        <w:t>s</w:t>
      </w:r>
      <w:r w:rsidR="002657CB">
        <w:rPr>
          <w:rFonts w:ascii="Arial" w:eastAsia="Arial" w:hAnsi="Arial" w:cs="Arial"/>
        </w:rPr>
        <w:t>-</w:t>
      </w:r>
      <w:r w:rsidR="002657CB">
        <w:rPr>
          <w:rFonts w:ascii="Arial" w:eastAsia="Arial" w:hAnsi="Arial" w:cs="Arial"/>
          <w:spacing w:val="-5"/>
        </w:rPr>
        <w:t xml:space="preserve"> </w:t>
      </w:r>
      <w:r w:rsidR="002657CB">
        <w:rPr>
          <w:rFonts w:ascii="Arial" w:eastAsia="Arial" w:hAnsi="Arial" w:cs="Arial"/>
        </w:rPr>
        <w:t>60%</w:t>
      </w:r>
    </w:p>
    <w:p w:rsidR="00BB7235" w:rsidRDefault="00BB7235" w:rsidP="002657CB">
      <w:pPr>
        <w:spacing w:before="33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1"/>
        </w:rPr>
        <w:t>4</w:t>
      </w:r>
      <w:r>
        <w:rPr>
          <w:rFonts w:ascii="Arial" w:eastAsia="Arial" w:hAnsi="Arial" w:cs="Arial"/>
        </w:rPr>
        <w:t>%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Symbol" w:eastAsia="Symbol" w:hAnsi="Symbol" w:cs="Symbol"/>
        </w:rPr>
        <w:t></w:t>
      </w:r>
      <w:r w:rsidR="002657CB">
        <w:rPr>
          <w:spacing w:val="-1"/>
        </w:rPr>
        <w:t xml:space="preserve"> </w:t>
      </w:r>
      <w:r w:rsidR="002657CB">
        <w:rPr>
          <w:rFonts w:ascii="Arial" w:eastAsia="Arial" w:hAnsi="Arial" w:cs="Arial"/>
        </w:rPr>
        <w:t>M</w:t>
      </w:r>
      <w:r w:rsidR="002657CB">
        <w:rPr>
          <w:rFonts w:ascii="Arial" w:eastAsia="Arial" w:hAnsi="Arial" w:cs="Arial"/>
          <w:spacing w:val="-1"/>
        </w:rPr>
        <w:t>i</w:t>
      </w:r>
      <w:r w:rsidR="002657CB">
        <w:rPr>
          <w:rFonts w:ascii="Arial" w:eastAsia="Arial" w:hAnsi="Arial" w:cs="Arial"/>
          <w:spacing w:val="1"/>
        </w:rPr>
        <w:t>cr</w:t>
      </w:r>
      <w:r w:rsidR="002657CB">
        <w:rPr>
          <w:rFonts w:ascii="Arial" w:eastAsia="Arial" w:hAnsi="Arial" w:cs="Arial"/>
        </w:rPr>
        <w:t>o</w:t>
      </w:r>
      <w:r w:rsidR="002657CB">
        <w:rPr>
          <w:rFonts w:ascii="Arial" w:eastAsia="Arial" w:hAnsi="Arial" w:cs="Arial"/>
          <w:spacing w:val="-1"/>
        </w:rPr>
        <w:t>p</w:t>
      </w:r>
      <w:r w:rsidR="002657CB">
        <w:rPr>
          <w:rFonts w:ascii="Arial" w:eastAsia="Arial" w:hAnsi="Arial" w:cs="Arial"/>
          <w:spacing w:val="1"/>
        </w:rPr>
        <w:t>r</w:t>
      </w:r>
      <w:r w:rsidR="002657CB">
        <w:rPr>
          <w:rFonts w:ascii="Arial" w:eastAsia="Arial" w:hAnsi="Arial" w:cs="Arial"/>
        </w:rPr>
        <w:t>o</w:t>
      </w:r>
      <w:r w:rsidR="002657CB">
        <w:rPr>
          <w:rFonts w:ascii="Arial" w:eastAsia="Arial" w:hAnsi="Arial" w:cs="Arial"/>
          <w:spacing w:val="1"/>
        </w:rPr>
        <w:t>c</w:t>
      </w:r>
      <w:r w:rsidR="002657CB">
        <w:rPr>
          <w:rFonts w:ascii="Arial" w:eastAsia="Arial" w:hAnsi="Arial" w:cs="Arial"/>
        </w:rPr>
        <w:t>e</w:t>
      </w:r>
      <w:r w:rsidR="002657CB">
        <w:rPr>
          <w:rFonts w:ascii="Arial" w:eastAsia="Arial" w:hAnsi="Arial" w:cs="Arial"/>
          <w:spacing w:val="1"/>
        </w:rPr>
        <w:t>ss</w:t>
      </w:r>
      <w:r w:rsidR="002657CB">
        <w:rPr>
          <w:rFonts w:ascii="Arial" w:eastAsia="Arial" w:hAnsi="Arial" w:cs="Arial"/>
        </w:rPr>
        <w:t>or</w:t>
      </w:r>
      <w:r w:rsidR="002657CB">
        <w:rPr>
          <w:rFonts w:ascii="Arial" w:eastAsia="Arial" w:hAnsi="Arial" w:cs="Arial"/>
          <w:spacing w:val="3"/>
        </w:rPr>
        <w:t>s</w:t>
      </w:r>
      <w:r w:rsidR="002657CB">
        <w:rPr>
          <w:rFonts w:ascii="Arial" w:eastAsia="Arial" w:hAnsi="Arial" w:cs="Arial"/>
        </w:rPr>
        <w:t>-</w:t>
      </w:r>
      <w:r w:rsidR="002657CB">
        <w:rPr>
          <w:rFonts w:ascii="Arial" w:eastAsia="Arial" w:hAnsi="Arial" w:cs="Arial"/>
          <w:spacing w:val="-14"/>
        </w:rPr>
        <w:t xml:space="preserve"> </w:t>
      </w:r>
      <w:r w:rsidR="002657CB">
        <w:rPr>
          <w:rFonts w:ascii="Arial" w:eastAsia="Arial" w:hAnsi="Arial" w:cs="Arial"/>
        </w:rPr>
        <w:t>61%</w:t>
      </w:r>
    </w:p>
    <w:p w:rsidR="00BB7235" w:rsidRDefault="00BB7235" w:rsidP="002657CB">
      <w:pPr>
        <w:spacing w:before="33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2"/>
        </w:rPr>
        <w:t>an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Fun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71%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Symbol" w:eastAsia="Symbol" w:hAnsi="Symbol" w:cs="Symbol"/>
        </w:rPr>
        <w:t></w:t>
      </w:r>
      <w:r w:rsidR="002657CB">
        <w:rPr>
          <w:spacing w:val="-1"/>
        </w:rPr>
        <w:t xml:space="preserve"> </w:t>
      </w:r>
      <w:r w:rsidR="002657CB">
        <w:rPr>
          <w:rFonts w:ascii="Arial" w:eastAsia="Arial" w:hAnsi="Arial" w:cs="Arial"/>
        </w:rPr>
        <w:t>Ne</w:t>
      </w:r>
      <w:r w:rsidR="002657CB">
        <w:rPr>
          <w:rFonts w:ascii="Arial" w:eastAsia="Arial" w:hAnsi="Arial" w:cs="Arial"/>
          <w:spacing w:val="2"/>
        </w:rPr>
        <w:t>t</w:t>
      </w:r>
      <w:r w:rsidR="002657CB">
        <w:rPr>
          <w:rFonts w:ascii="Arial" w:eastAsia="Arial" w:hAnsi="Arial" w:cs="Arial"/>
          <w:spacing w:val="-2"/>
        </w:rPr>
        <w:t>w</w:t>
      </w:r>
      <w:r w:rsidR="002657CB">
        <w:rPr>
          <w:rFonts w:ascii="Arial" w:eastAsia="Arial" w:hAnsi="Arial" w:cs="Arial"/>
        </w:rPr>
        <w:t>or</w:t>
      </w:r>
      <w:r w:rsidR="002657CB">
        <w:rPr>
          <w:rFonts w:ascii="Arial" w:eastAsia="Arial" w:hAnsi="Arial" w:cs="Arial"/>
          <w:spacing w:val="4"/>
        </w:rPr>
        <w:t>k</w:t>
      </w:r>
      <w:r w:rsidR="002657CB">
        <w:rPr>
          <w:rFonts w:ascii="Arial" w:eastAsia="Arial" w:hAnsi="Arial" w:cs="Arial"/>
          <w:spacing w:val="-1"/>
        </w:rPr>
        <w:t>i</w:t>
      </w:r>
      <w:r w:rsidR="002657CB">
        <w:rPr>
          <w:rFonts w:ascii="Arial" w:eastAsia="Arial" w:hAnsi="Arial" w:cs="Arial"/>
        </w:rPr>
        <w:t>ng</w:t>
      </w:r>
      <w:r w:rsidR="002657CB">
        <w:rPr>
          <w:rFonts w:ascii="Arial" w:eastAsia="Arial" w:hAnsi="Arial" w:cs="Arial"/>
          <w:spacing w:val="-11"/>
        </w:rPr>
        <w:t xml:space="preserve"> </w:t>
      </w:r>
      <w:r w:rsidR="002657CB">
        <w:rPr>
          <w:rFonts w:ascii="Arial" w:eastAsia="Arial" w:hAnsi="Arial" w:cs="Arial"/>
        </w:rPr>
        <w:t>2</w:t>
      </w:r>
      <w:r w:rsidR="002657CB">
        <w:rPr>
          <w:rFonts w:ascii="Arial" w:eastAsia="Arial" w:hAnsi="Arial" w:cs="Arial"/>
          <w:spacing w:val="1"/>
        </w:rPr>
        <w:t xml:space="preserve"> </w:t>
      </w:r>
      <w:r w:rsidR="002657CB">
        <w:rPr>
          <w:rFonts w:ascii="Arial" w:eastAsia="Arial" w:hAnsi="Arial" w:cs="Arial"/>
        </w:rPr>
        <w:t>(Rou</w:t>
      </w:r>
      <w:r w:rsidR="002657CB">
        <w:rPr>
          <w:rFonts w:ascii="Arial" w:eastAsia="Arial" w:hAnsi="Arial" w:cs="Arial"/>
          <w:spacing w:val="1"/>
        </w:rPr>
        <w:t>t</w:t>
      </w:r>
      <w:r w:rsidR="002657CB">
        <w:rPr>
          <w:rFonts w:ascii="Arial" w:eastAsia="Arial" w:hAnsi="Arial" w:cs="Arial"/>
          <w:spacing w:val="-1"/>
        </w:rPr>
        <w:t>i</w:t>
      </w:r>
      <w:r w:rsidR="002657CB">
        <w:rPr>
          <w:rFonts w:ascii="Arial" w:eastAsia="Arial" w:hAnsi="Arial" w:cs="Arial"/>
          <w:spacing w:val="2"/>
        </w:rPr>
        <w:t>n</w:t>
      </w:r>
      <w:r w:rsidR="002657CB">
        <w:rPr>
          <w:rFonts w:ascii="Arial" w:eastAsia="Arial" w:hAnsi="Arial" w:cs="Arial"/>
        </w:rPr>
        <w:t>g</w:t>
      </w:r>
      <w:r w:rsidR="002657CB">
        <w:rPr>
          <w:rFonts w:ascii="Arial" w:eastAsia="Arial" w:hAnsi="Arial" w:cs="Arial"/>
          <w:spacing w:val="2"/>
        </w:rPr>
        <w:t>)</w:t>
      </w:r>
      <w:r w:rsidR="002657CB">
        <w:rPr>
          <w:rFonts w:ascii="Arial" w:eastAsia="Arial" w:hAnsi="Arial" w:cs="Arial"/>
          <w:spacing w:val="1"/>
        </w:rPr>
        <w:t>-</w:t>
      </w:r>
      <w:r w:rsidR="002657CB">
        <w:rPr>
          <w:rFonts w:ascii="Arial" w:eastAsia="Arial" w:hAnsi="Arial" w:cs="Arial"/>
        </w:rPr>
        <w:t>6</w:t>
      </w:r>
      <w:r w:rsidR="002657CB">
        <w:rPr>
          <w:rFonts w:ascii="Arial" w:eastAsia="Arial" w:hAnsi="Arial" w:cs="Arial"/>
          <w:spacing w:val="2"/>
        </w:rPr>
        <w:t>4</w:t>
      </w:r>
      <w:r w:rsidR="002657CB">
        <w:rPr>
          <w:rFonts w:ascii="Arial" w:eastAsia="Arial" w:hAnsi="Arial" w:cs="Arial"/>
        </w:rPr>
        <w:t>%</w:t>
      </w:r>
    </w:p>
    <w:p w:rsidR="002657CB" w:rsidRDefault="00BB7235" w:rsidP="002657CB">
      <w:pPr>
        <w:spacing w:before="33"/>
        <w:ind w:left="-709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40%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Symbol" w:eastAsia="Symbol" w:hAnsi="Symbol" w:cs="Symbol"/>
        </w:rPr>
        <w:t></w:t>
      </w:r>
      <w:r w:rsidR="002657CB">
        <w:rPr>
          <w:spacing w:val="-1"/>
        </w:rPr>
        <w:t xml:space="preserve"> </w:t>
      </w:r>
      <w:r w:rsidR="002657CB">
        <w:rPr>
          <w:rFonts w:ascii="Arial" w:eastAsia="Arial" w:hAnsi="Arial" w:cs="Arial"/>
          <w:spacing w:val="1"/>
        </w:rPr>
        <w:t>O</w:t>
      </w:r>
      <w:r w:rsidR="002657CB">
        <w:rPr>
          <w:rFonts w:ascii="Arial" w:eastAsia="Arial" w:hAnsi="Arial" w:cs="Arial"/>
        </w:rPr>
        <w:t>p</w:t>
      </w:r>
      <w:r w:rsidR="002657CB">
        <w:rPr>
          <w:rFonts w:ascii="Arial" w:eastAsia="Arial" w:hAnsi="Arial" w:cs="Arial"/>
          <w:spacing w:val="-1"/>
        </w:rPr>
        <w:t>e</w:t>
      </w:r>
      <w:r w:rsidR="002657CB">
        <w:rPr>
          <w:rFonts w:ascii="Arial" w:eastAsia="Arial" w:hAnsi="Arial" w:cs="Arial"/>
          <w:spacing w:val="1"/>
        </w:rPr>
        <w:t>r</w:t>
      </w:r>
      <w:r w:rsidR="002657CB">
        <w:rPr>
          <w:rFonts w:ascii="Arial" w:eastAsia="Arial" w:hAnsi="Arial" w:cs="Arial"/>
        </w:rPr>
        <w:t>at</w:t>
      </w:r>
      <w:r w:rsidR="002657CB">
        <w:rPr>
          <w:rFonts w:ascii="Arial" w:eastAsia="Arial" w:hAnsi="Arial" w:cs="Arial"/>
          <w:spacing w:val="1"/>
        </w:rPr>
        <w:t>i</w:t>
      </w:r>
      <w:r w:rsidR="002657CB">
        <w:rPr>
          <w:rFonts w:ascii="Arial" w:eastAsia="Arial" w:hAnsi="Arial" w:cs="Arial"/>
        </w:rPr>
        <w:t>ng</w:t>
      </w:r>
      <w:r w:rsidR="002657CB">
        <w:rPr>
          <w:rFonts w:ascii="Arial" w:eastAsia="Arial" w:hAnsi="Arial" w:cs="Arial"/>
          <w:spacing w:val="-7"/>
        </w:rPr>
        <w:t xml:space="preserve"> </w:t>
      </w:r>
      <w:r w:rsidR="002657CB">
        <w:rPr>
          <w:rFonts w:ascii="Arial" w:eastAsia="Arial" w:hAnsi="Arial" w:cs="Arial"/>
          <w:spacing w:val="1"/>
        </w:rPr>
        <w:t>S</w:t>
      </w:r>
      <w:r w:rsidR="002657CB">
        <w:rPr>
          <w:rFonts w:ascii="Arial" w:eastAsia="Arial" w:hAnsi="Arial" w:cs="Arial"/>
          <w:spacing w:val="-4"/>
        </w:rPr>
        <w:t>y</w:t>
      </w:r>
      <w:r w:rsidR="002657CB">
        <w:rPr>
          <w:rFonts w:ascii="Arial" w:eastAsia="Arial" w:hAnsi="Arial" w:cs="Arial"/>
          <w:spacing w:val="1"/>
        </w:rPr>
        <w:t>s</w:t>
      </w:r>
      <w:r w:rsidR="002657CB">
        <w:rPr>
          <w:rFonts w:ascii="Arial" w:eastAsia="Arial" w:hAnsi="Arial" w:cs="Arial"/>
          <w:spacing w:val="2"/>
        </w:rPr>
        <w:t>t</w:t>
      </w:r>
      <w:r w:rsidR="002657CB">
        <w:rPr>
          <w:rFonts w:ascii="Arial" w:eastAsia="Arial" w:hAnsi="Arial" w:cs="Arial"/>
        </w:rPr>
        <w:t>e</w:t>
      </w:r>
      <w:r w:rsidR="002657CB">
        <w:rPr>
          <w:rFonts w:ascii="Arial" w:eastAsia="Arial" w:hAnsi="Arial" w:cs="Arial"/>
          <w:spacing w:val="4"/>
        </w:rPr>
        <w:t>m</w:t>
      </w:r>
      <w:r w:rsidR="002657CB">
        <w:rPr>
          <w:rFonts w:ascii="Arial" w:eastAsia="Arial" w:hAnsi="Arial" w:cs="Arial"/>
        </w:rPr>
        <w:t>s</w:t>
      </w:r>
      <w:r w:rsidR="002657CB">
        <w:rPr>
          <w:rFonts w:ascii="Arial" w:eastAsia="Arial" w:hAnsi="Arial" w:cs="Arial"/>
          <w:spacing w:val="-7"/>
        </w:rPr>
        <w:t xml:space="preserve"> </w:t>
      </w:r>
      <w:r w:rsidR="002657CB">
        <w:rPr>
          <w:rFonts w:ascii="Arial" w:eastAsia="Arial" w:hAnsi="Arial" w:cs="Arial"/>
        </w:rPr>
        <w:t>&amp;</w:t>
      </w:r>
      <w:r w:rsidR="002657CB">
        <w:rPr>
          <w:rFonts w:ascii="Arial" w:eastAsia="Arial" w:hAnsi="Arial" w:cs="Arial"/>
          <w:spacing w:val="-2"/>
        </w:rPr>
        <w:t xml:space="preserve"> </w:t>
      </w:r>
      <w:r w:rsidR="002657CB">
        <w:rPr>
          <w:rFonts w:ascii="Arial" w:eastAsia="Arial" w:hAnsi="Arial" w:cs="Arial"/>
          <w:spacing w:val="1"/>
        </w:rPr>
        <w:t>S</w:t>
      </w:r>
      <w:r w:rsidR="002657CB">
        <w:rPr>
          <w:rFonts w:ascii="Arial" w:eastAsia="Arial" w:hAnsi="Arial" w:cs="Arial"/>
          <w:spacing w:val="-6"/>
        </w:rPr>
        <w:t>y</w:t>
      </w:r>
      <w:r w:rsidR="002657CB">
        <w:rPr>
          <w:rFonts w:ascii="Arial" w:eastAsia="Arial" w:hAnsi="Arial" w:cs="Arial"/>
          <w:spacing w:val="3"/>
        </w:rPr>
        <w:t>s</w:t>
      </w:r>
      <w:r w:rsidR="002657CB">
        <w:rPr>
          <w:rFonts w:ascii="Arial" w:eastAsia="Arial" w:hAnsi="Arial" w:cs="Arial"/>
        </w:rPr>
        <w:t>t</w:t>
      </w:r>
      <w:r w:rsidR="002657CB">
        <w:rPr>
          <w:rFonts w:ascii="Arial" w:eastAsia="Arial" w:hAnsi="Arial" w:cs="Arial"/>
          <w:spacing w:val="2"/>
        </w:rPr>
        <w:t>em</w:t>
      </w:r>
      <w:r w:rsidR="002657CB">
        <w:rPr>
          <w:rFonts w:ascii="Arial" w:eastAsia="Arial" w:hAnsi="Arial" w:cs="Arial"/>
        </w:rPr>
        <w:t>s</w:t>
      </w:r>
      <w:r w:rsidR="002657CB">
        <w:rPr>
          <w:rFonts w:ascii="Arial" w:eastAsia="Arial" w:hAnsi="Arial" w:cs="Arial"/>
          <w:spacing w:val="-7"/>
        </w:rPr>
        <w:t xml:space="preserve"> </w:t>
      </w:r>
      <w:r w:rsidR="002657CB">
        <w:rPr>
          <w:rFonts w:ascii="Arial" w:eastAsia="Arial" w:hAnsi="Arial" w:cs="Arial"/>
          <w:spacing w:val="-1"/>
        </w:rPr>
        <w:t>A</w:t>
      </w:r>
      <w:r w:rsidR="002657CB">
        <w:rPr>
          <w:rFonts w:ascii="Arial" w:eastAsia="Arial" w:hAnsi="Arial" w:cs="Arial"/>
        </w:rPr>
        <w:t>d</w:t>
      </w:r>
      <w:r w:rsidR="002657CB">
        <w:rPr>
          <w:rFonts w:ascii="Arial" w:eastAsia="Arial" w:hAnsi="Arial" w:cs="Arial"/>
          <w:spacing w:val="4"/>
        </w:rPr>
        <w:t>m</w:t>
      </w:r>
      <w:r w:rsidR="002657CB">
        <w:rPr>
          <w:rFonts w:ascii="Arial" w:eastAsia="Arial" w:hAnsi="Arial" w:cs="Arial"/>
          <w:spacing w:val="-1"/>
        </w:rPr>
        <w:t>i</w:t>
      </w:r>
      <w:r w:rsidR="002657CB">
        <w:rPr>
          <w:rFonts w:ascii="Arial" w:eastAsia="Arial" w:hAnsi="Arial" w:cs="Arial"/>
          <w:spacing w:val="2"/>
        </w:rPr>
        <w:t>n</w:t>
      </w:r>
      <w:r w:rsidR="002657CB">
        <w:rPr>
          <w:rFonts w:ascii="Arial" w:eastAsia="Arial" w:hAnsi="Arial" w:cs="Arial"/>
          <w:spacing w:val="1"/>
        </w:rPr>
        <w:t>-</w:t>
      </w:r>
      <w:r w:rsidR="002657CB">
        <w:rPr>
          <w:rFonts w:ascii="Arial" w:eastAsia="Arial" w:hAnsi="Arial" w:cs="Arial"/>
        </w:rPr>
        <w:t>58%</w:t>
      </w:r>
    </w:p>
    <w:p w:rsidR="00BB7235" w:rsidRDefault="00BB7235" w:rsidP="002657CB">
      <w:pPr>
        <w:spacing w:before="33"/>
        <w:ind w:left="-709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2"/>
        </w:rPr>
        <w:t>p</w:t>
      </w:r>
      <w:r>
        <w:rPr>
          <w:rFonts w:ascii="Arial" w:eastAsia="Arial" w:hAnsi="Arial" w:cs="Arial"/>
        </w:rPr>
        <w:t>era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4"/>
        </w:rPr>
        <w:t>y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46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%</w:t>
      </w:r>
      <w:r w:rsidR="002657CB">
        <w:rPr>
          <w:rFonts w:ascii="Arial" w:eastAsia="Arial" w:hAnsi="Arial" w:cs="Arial"/>
        </w:rPr>
        <w:t xml:space="preserve"> 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  <w:t xml:space="preserve"> </w:t>
      </w:r>
      <w:r w:rsidR="002657CB">
        <w:rPr>
          <w:rFonts w:ascii="Symbol" w:eastAsia="Symbol" w:hAnsi="Symbol" w:cs="Symbol"/>
        </w:rPr>
        <w:t></w:t>
      </w:r>
      <w:r w:rsidR="002657CB">
        <w:rPr>
          <w:spacing w:val="-1"/>
        </w:rPr>
        <w:t xml:space="preserve"> </w:t>
      </w:r>
      <w:r w:rsidR="002657CB">
        <w:rPr>
          <w:rFonts w:ascii="Arial" w:eastAsia="Arial" w:hAnsi="Arial" w:cs="Arial"/>
          <w:spacing w:val="1"/>
        </w:rPr>
        <w:t>S</w:t>
      </w:r>
      <w:r w:rsidR="002657CB">
        <w:rPr>
          <w:rFonts w:ascii="Arial" w:eastAsia="Arial" w:hAnsi="Arial" w:cs="Arial"/>
          <w:spacing w:val="-4"/>
        </w:rPr>
        <w:t>y</w:t>
      </w:r>
      <w:r w:rsidR="002657CB">
        <w:rPr>
          <w:rFonts w:ascii="Arial" w:eastAsia="Arial" w:hAnsi="Arial" w:cs="Arial"/>
          <w:spacing w:val="1"/>
        </w:rPr>
        <w:t>s</w:t>
      </w:r>
      <w:r w:rsidR="002657CB">
        <w:rPr>
          <w:rFonts w:ascii="Arial" w:eastAsia="Arial" w:hAnsi="Arial" w:cs="Arial"/>
        </w:rPr>
        <w:t>tem</w:t>
      </w:r>
      <w:r w:rsidR="002657CB">
        <w:rPr>
          <w:rFonts w:ascii="Arial" w:eastAsia="Arial" w:hAnsi="Arial" w:cs="Arial"/>
          <w:spacing w:val="-3"/>
        </w:rPr>
        <w:t xml:space="preserve"> </w:t>
      </w:r>
      <w:r w:rsidR="002657CB">
        <w:rPr>
          <w:rFonts w:ascii="Arial" w:eastAsia="Arial" w:hAnsi="Arial" w:cs="Arial"/>
        </w:rPr>
        <w:t>In</w:t>
      </w:r>
      <w:r w:rsidR="002657CB">
        <w:rPr>
          <w:rFonts w:ascii="Arial" w:eastAsia="Arial" w:hAnsi="Arial" w:cs="Arial"/>
          <w:spacing w:val="1"/>
        </w:rPr>
        <w:t>fr</w:t>
      </w:r>
      <w:r w:rsidR="002657CB">
        <w:rPr>
          <w:rFonts w:ascii="Arial" w:eastAsia="Arial" w:hAnsi="Arial" w:cs="Arial"/>
        </w:rPr>
        <w:t>a</w:t>
      </w:r>
      <w:r w:rsidR="002657CB">
        <w:rPr>
          <w:rFonts w:ascii="Arial" w:eastAsia="Arial" w:hAnsi="Arial" w:cs="Arial"/>
          <w:spacing w:val="1"/>
        </w:rPr>
        <w:t>s</w:t>
      </w:r>
      <w:r w:rsidR="002657CB">
        <w:rPr>
          <w:rFonts w:ascii="Arial" w:eastAsia="Arial" w:hAnsi="Arial" w:cs="Arial"/>
        </w:rPr>
        <w:t>tru</w:t>
      </w:r>
      <w:r w:rsidR="002657CB">
        <w:rPr>
          <w:rFonts w:ascii="Arial" w:eastAsia="Arial" w:hAnsi="Arial" w:cs="Arial"/>
          <w:spacing w:val="1"/>
        </w:rPr>
        <w:t>c</w:t>
      </w:r>
      <w:r w:rsidR="002657CB">
        <w:rPr>
          <w:rFonts w:ascii="Arial" w:eastAsia="Arial" w:hAnsi="Arial" w:cs="Arial"/>
        </w:rPr>
        <w:t>ture</w:t>
      </w:r>
      <w:r w:rsidR="002657CB">
        <w:rPr>
          <w:rFonts w:ascii="Arial" w:eastAsia="Arial" w:hAnsi="Arial" w:cs="Arial"/>
          <w:spacing w:val="-12"/>
        </w:rPr>
        <w:t xml:space="preserve"> </w:t>
      </w:r>
      <w:r w:rsidR="002657CB">
        <w:rPr>
          <w:rFonts w:ascii="Arial" w:eastAsia="Arial" w:hAnsi="Arial" w:cs="Arial"/>
        </w:rPr>
        <w:t>&amp;</w:t>
      </w:r>
      <w:r w:rsidR="002657CB">
        <w:rPr>
          <w:rFonts w:ascii="Arial" w:eastAsia="Arial" w:hAnsi="Arial" w:cs="Arial"/>
          <w:spacing w:val="-2"/>
        </w:rPr>
        <w:t xml:space="preserve"> </w:t>
      </w:r>
      <w:r w:rsidR="002657CB">
        <w:rPr>
          <w:rFonts w:ascii="Arial" w:eastAsia="Arial" w:hAnsi="Arial" w:cs="Arial"/>
          <w:spacing w:val="-1"/>
        </w:rPr>
        <w:t>A</w:t>
      </w:r>
      <w:r w:rsidR="002657CB">
        <w:rPr>
          <w:rFonts w:ascii="Arial" w:eastAsia="Arial" w:hAnsi="Arial" w:cs="Arial"/>
          <w:spacing w:val="1"/>
        </w:rPr>
        <w:t>r</w:t>
      </w:r>
      <w:r w:rsidR="002657CB">
        <w:rPr>
          <w:rFonts w:ascii="Arial" w:eastAsia="Arial" w:hAnsi="Arial" w:cs="Arial"/>
          <w:spacing w:val="3"/>
        </w:rPr>
        <w:t>c</w:t>
      </w:r>
      <w:r w:rsidR="002657CB">
        <w:rPr>
          <w:rFonts w:ascii="Arial" w:eastAsia="Arial" w:hAnsi="Arial" w:cs="Arial"/>
        </w:rPr>
        <w:t>h</w:t>
      </w:r>
      <w:r w:rsidR="002657CB">
        <w:rPr>
          <w:rFonts w:ascii="Arial" w:eastAsia="Arial" w:hAnsi="Arial" w:cs="Arial"/>
          <w:spacing w:val="-1"/>
        </w:rPr>
        <w:t>i</w:t>
      </w:r>
      <w:r w:rsidR="002657CB">
        <w:rPr>
          <w:rFonts w:ascii="Arial" w:eastAsia="Arial" w:hAnsi="Arial" w:cs="Arial"/>
        </w:rPr>
        <w:t>t</w:t>
      </w:r>
      <w:r w:rsidR="002657CB">
        <w:rPr>
          <w:rFonts w:ascii="Arial" w:eastAsia="Arial" w:hAnsi="Arial" w:cs="Arial"/>
          <w:spacing w:val="2"/>
        </w:rPr>
        <w:t>.</w:t>
      </w:r>
      <w:r w:rsidR="002657CB">
        <w:rPr>
          <w:rFonts w:ascii="Arial" w:eastAsia="Arial" w:hAnsi="Arial" w:cs="Arial"/>
          <w:spacing w:val="1"/>
        </w:rPr>
        <w:t>-</w:t>
      </w:r>
      <w:r w:rsidR="002657CB">
        <w:rPr>
          <w:rFonts w:ascii="Arial" w:eastAsia="Arial" w:hAnsi="Arial" w:cs="Arial"/>
          <w:spacing w:val="2"/>
        </w:rPr>
        <w:t>6</w:t>
      </w:r>
      <w:r w:rsidR="002657CB">
        <w:rPr>
          <w:rFonts w:ascii="Arial" w:eastAsia="Arial" w:hAnsi="Arial" w:cs="Arial"/>
        </w:rPr>
        <w:t>3%</w:t>
      </w:r>
    </w:p>
    <w:p w:rsidR="00BB7235" w:rsidRPr="002657CB" w:rsidRDefault="00BB7235" w:rsidP="002657CB">
      <w:pPr>
        <w:spacing w:before="31"/>
        <w:ind w:left="-142" w:hanging="567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>-</w:t>
      </w:r>
      <w:r>
        <w:rPr>
          <w:rFonts w:ascii="Arial" w:eastAsia="Arial" w:hAnsi="Arial" w:cs="Arial"/>
        </w:rPr>
        <w:t>52%</w:t>
      </w:r>
      <w:r w:rsidR="002657CB">
        <w:rPr>
          <w:rFonts w:ascii="Arial" w:eastAsia="Arial" w:hAnsi="Arial" w:cs="Arial"/>
        </w:rPr>
        <w:t xml:space="preserve">                             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Symbol" w:eastAsia="Symbol" w:hAnsi="Symbol" w:cs="Symbol"/>
        </w:rPr>
        <w:t></w:t>
      </w:r>
      <w:r w:rsidR="002657CB">
        <w:rPr>
          <w:rFonts w:ascii="Symbol" w:eastAsia="Symbol" w:hAnsi="Symbol" w:cs="Symbol"/>
        </w:rPr>
        <w:t></w:t>
      </w:r>
      <w:r w:rsidR="002657CB">
        <w:rPr>
          <w:rFonts w:ascii="Arial" w:eastAsia="Symbol" w:hAnsi="Arial" w:cs="Arial"/>
        </w:rPr>
        <w:t>Databases 1 – 70%</w:t>
      </w:r>
    </w:p>
    <w:p w:rsidR="00BB7235" w:rsidRPr="002657CB" w:rsidRDefault="00BB7235" w:rsidP="002657CB">
      <w:pPr>
        <w:spacing w:before="33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2"/>
        </w:rPr>
        <w:t>l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63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%</w:t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Arial" w:eastAsia="Arial" w:hAnsi="Arial" w:cs="Arial"/>
        </w:rPr>
        <w:tab/>
      </w:r>
      <w:r w:rsidR="002657CB">
        <w:rPr>
          <w:rFonts w:ascii="Symbol" w:eastAsia="Symbol" w:hAnsi="Symbol" w:cs="Symbol"/>
        </w:rPr>
        <w:t></w:t>
      </w:r>
      <w:r w:rsidR="002657CB">
        <w:rPr>
          <w:rFonts w:ascii="Symbol" w:eastAsia="Symbol" w:hAnsi="Symbol" w:cs="Symbol"/>
        </w:rPr>
        <w:t></w:t>
      </w:r>
      <w:r w:rsidR="008B5527">
        <w:rPr>
          <w:rFonts w:ascii="Symbol" w:eastAsia="Symbol" w:hAnsi="Symbol" w:cs="Symbol"/>
        </w:rPr>
        <w:t></w:t>
      </w:r>
      <w:r w:rsidR="008B5527">
        <w:rPr>
          <w:rFonts w:ascii="Arial" w:eastAsia="Symbol" w:hAnsi="Arial" w:cs="Arial"/>
        </w:rPr>
        <w:t>Human</w:t>
      </w:r>
      <w:r w:rsidR="002657CB">
        <w:rPr>
          <w:rFonts w:ascii="Arial" w:eastAsia="Symbol" w:hAnsi="Arial" w:cs="Arial"/>
        </w:rPr>
        <w:t xml:space="preserve"> Computer Interaction – 67%</w:t>
      </w:r>
    </w:p>
    <w:p w:rsidR="00BB7235" w:rsidRPr="00266348" w:rsidRDefault="00BB7235" w:rsidP="002657CB">
      <w:pPr>
        <w:spacing w:before="33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64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%</w:t>
      </w:r>
      <w:r w:rsidR="00266348">
        <w:rPr>
          <w:rFonts w:ascii="Arial" w:eastAsia="Arial" w:hAnsi="Arial" w:cs="Arial"/>
        </w:rPr>
        <w:t xml:space="preserve"> </w:t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Symbol" w:eastAsia="Symbol" w:hAnsi="Symbol" w:cs="Symbol"/>
        </w:rPr>
        <w:t></w:t>
      </w:r>
      <w:r w:rsidR="00266348">
        <w:rPr>
          <w:rFonts w:ascii="Symbol" w:eastAsia="Symbol" w:hAnsi="Symbol" w:cs="Symbol"/>
        </w:rPr>
        <w:t></w:t>
      </w:r>
      <w:r w:rsidR="00266348">
        <w:rPr>
          <w:rFonts w:ascii="Arial" w:eastAsia="Symbol" w:hAnsi="Arial" w:cs="Arial"/>
        </w:rPr>
        <w:t>Mathematics 2 – 55%</w:t>
      </w:r>
    </w:p>
    <w:p w:rsidR="00BB7235" w:rsidRPr="00266348" w:rsidRDefault="00BB7235" w:rsidP="002657CB">
      <w:pPr>
        <w:spacing w:before="33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C –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65%</w:t>
      </w:r>
      <w:r w:rsidR="00266348">
        <w:rPr>
          <w:rFonts w:ascii="Arial" w:eastAsia="Arial" w:hAnsi="Arial" w:cs="Arial"/>
        </w:rPr>
        <w:t xml:space="preserve"> </w:t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Symbol" w:eastAsia="Symbol" w:hAnsi="Symbol" w:cs="Symbol"/>
        </w:rPr>
        <w:t></w:t>
      </w:r>
      <w:r w:rsidR="00266348">
        <w:rPr>
          <w:rFonts w:ascii="Symbol" w:eastAsia="Symbol" w:hAnsi="Symbol" w:cs="Symbol"/>
        </w:rPr>
        <w:t></w:t>
      </w:r>
      <w:r w:rsidR="00266348">
        <w:rPr>
          <w:rFonts w:ascii="Arial" w:eastAsia="Symbol" w:hAnsi="Arial" w:cs="Arial"/>
        </w:rPr>
        <w:t>Networking (Switching)-59%</w:t>
      </w:r>
    </w:p>
    <w:p w:rsidR="00BB7235" w:rsidRPr="00266348" w:rsidRDefault="00BB7235" w:rsidP="002657CB">
      <w:pPr>
        <w:spacing w:before="33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60%</w:t>
      </w:r>
      <w:r w:rsidR="00266348">
        <w:rPr>
          <w:rFonts w:ascii="Arial" w:eastAsia="Arial" w:hAnsi="Arial" w:cs="Arial"/>
        </w:rPr>
        <w:t xml:space="preserve">                             </w:t>
      </w:r>
      <w:r w:rsidR="00266348">
        <w:rPr>
          <w:rFonts w:ascii="Arial" w:eastAsia="Arial" w:hAnsi="Arial" w:cs="Arial"/>
        </w:rPr>
        <w:tab/>
      </w:r>
      <w:r w:rsidR="00266348">
        <w:rPr>
          <w:rFonts w:ascii="Symbol" w:eastAsia="Symbol" w:hAnsi="Symbol" w:cs="Symbol"/>
        </w:rPr>
        <w:t></w:t>
      </w:r>
      <w:r w:rsidR="00266348">
        <w:rPr>
          <w:rFonts w:ascii="Arial" w:eastAsia="Symbol" w:hAnsi="Arial" w:cs="Arial"/>
        </w:rPr>
        <w:t xml:space="preserve"> </w:t>
      </w:r>
      <w:proofErr w:type="gramStart"/>
      <w:r w:rsidR="00266348">
        <w:rPr>
          <w:rFonts w:ascii="Arial" w:eastAsia="Symbol" w:hAnsi="Arial" w:cs="Arial"/>
        </w:rPr>
        <w:t>Object</w:t>
      </w:r>
      <w:proofErr w:type="gramEnd"/>
      <w:r w:rsidR="00266348">
        <w:rPr>
          <w:rFonts w:ascii="Arial" w:eastAsia="Symbol" w:hAnsi="Arial" w:cs="Arial"/>
        </w:rPr>
        <w:t xml:space="preserve"> Oriented Programming</w:t>
      </w:r>
      <w:r w:rsidR="0000583B">
        <w:rPr>
          <w:rFonts w:ascii="Arial" w:eastAsia="Symbol" w:hAnsi="Arial" w:cs="Arial"/>
        </w:rPr>
        <w:t xml:space="preserve"> </w:t>
      </w:r>
      <w:r w:rsidR="00266348">
        <w:rPr>
          <w:rFonts w:ascii="Arial" w:eastAsia="Symbol" w:hAnsi="Arial" w:cs="Arial"/>
        </w:rPr>
        <w:t>(python) – 62%</w:t>
      </w:r>
    </w:p>
    <w:p w:rsidR="00BB7235" w:rsidRPr="00266348" w:rsidRDefault="00BB7235" w:rsidP="002657CB">
      <w:pPr>
        <w:spacing w:before="31"/>
        <w:ind w:left="-142" w:hanging="567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g</w:t>
      </w:r>
      <w:r w:rsidR="002657CB"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40%</w:t>
      </w:r>
      <w:r w:rsidR="00266348">
        <w:rPr>
          <w:rFonts w:ascii="Arial" w:eastAsia="Arial" w:hAnsi="Arial" w:cs="Arial"/>
        </w:rPr>
        <w:t xml:space="preserve"> </w:t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Arial" w:eastAsia="Arial" w:hAnsi="Arial" w:cs="Arial"/>
        </w:rPr>
        <w:tab/>
      </w:r>
      <w:r w:rsidR="00266348">
        <w:rPr>
          <w:rFonts w:ascii="Symbol" w:eastAsia="Symbol" w:hAnsi="Symbol" w:cs="Symbol"/>
        </w:rPr>
        <w:t></w:t>
      </w:r>
      <w:r w:rsidR="00266348">
        <w:rPr>
          <w:rFonts w:ascii="Arial" w:eastAsia="Symbol" w:hAnsi="Arial" w:cs="Arial"/>
        </w:rPr>
        <w:t xml:space="preserve"> Internet app &amp; web development - 73%</w:t>
      </w:r>
    </w:p>
    <w:p w:rsidR="00BB7235" w:rsidRDefault="00BB7235">
      <w:pPr>
        <w:spacing w:before="4" w:line="160" w:lineRule="exact"/>
        <w:rPr>
          <w:sz w:val="16"/>
          <w:szCs w:val="16"/>
        </w:rPr>
      </w:pPr>
    </w:p>
    <w:p w:rsidR="008B5527" w:rsidRDefault="008B5527" w:rsidP="008B5527">
      <w:pPr>
        <w:ind w:right="7886"/>
        <w:jc w:val="both"/>
      </w:pPr>
    </w:p>
    <w:p w:rsidR="00566C2B" w:rsidRDefault="00566C2B" w:rsidP="008B5527">
      <w:pPr>
        <w:ind w:right="7886"/>
        <w:jc w:val="both"/>
      </w:pPr>
    </w:p>
    <w:p w:rsidR="002F2354" w:rsidRDefault="002F2354" w:rsidP="002F2354">
      <w:pPr>
        <w:spacing w:before="3" w:line="100" w:lineRule="exact"/>
        <w:rPr>
          <w:sz w:val="10"/>
          <w:szCs w:val="10"/>
        </w:rPr>
      </w:pPr>
    </w:p>
    <w:p w:rsidR="002F2354" w:rsidRDefault="002F2354" w:rsidP="002F2354">
      <w:pPr>
        <w:spacing w:line="200" w:lineRule="exact"/>
      </w:pPr>
    </w:p>
    <w:p w:rsidR="006E6D17" w:rsidRDefault="002F2354" w:rsidP="002F2354">
      <w:pPr>
        <w:ind w:left="100"/>
        <w:rPr>
          <w:rFonts w:ascii="Arial" w:eastAsia="Arial" w:hAnsi="Arial" w:cs="Arial"/>
          <w:spacing w:val="-2"/>
        </w:rPr>
      </w:pPr>
      <w:r>
        <w:rPr>
          <w:rFonts w:ascii="Arial" w:eastAsia="Arial" w:hAnsi="Arial" w:cs="Arial"/>
          <w:b/>
          <w:spacing w:val="1"/>
        </w:rPr>
        <w:t>WP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1"/>
        </w:rPr>
        <w:t>PP</w:t>
      </w:r>
      <w:r>
        <w:rPr>
          <w:rFonts w:ascii="Arial" w:eastAsia="Arial" w:hAnsi="Arial" w:cs="Arial"/>
          <w:b/>
        </w:rPr>
        <w:t>LI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-9"/>
        </w:rPr>
        <w:t xml:space="preserve"> </w:t>
      </w:r>
      <w:r w:rsidRPr="006E6D17">
        <w:rPr>
          <w:rFonts w:ascii="Arial" w:eastAsia="Arial" w:hAnsi="Arial" w:cs="Arial"/>
          <w:b/>
        </w:rPr>
        <w:t>–</w:t>
      </w:r>
      <w:r w:rsidRPr="006E6D17">
        <w:rPr>
          <w:rFonts w:ascii="Arial" w:eastAsia="Arial" w:hAnsi="Arial" w:cs="Arial"/>
          <w:b/>
          <w:spacing w:val="-2"/>
        </w:rPr>
        <w:t xml:space="preserve"> </w:t>
      </w:r>
      <w:r w:rsidR="006E6D17" w:rsidRPr="006E6D17">
        <w:rPr>
          <w:rFonts w:ascii="Arial" w:eastAsia="Arial" w:hAnsi="Arial" w:cs="Arial"/>
          <w:b/>
          <w:spacing w:val="1"/>
        </w:rPr>
        <w:t>J</w:t>
      </w:r>
      <w:r w:rsidR="006E6D17" w:rsidRPr="006E6D17">
        <w:rPr>
          <w:rFonts w:ascii="Arial" w:eastAsia="Arial" w:hAnsi="Arial" w:cs="Arial"/>
          <w:b/>
        </w:rPr>
        <w:t>u</w:t>
      </w:r>
      <w:r w:rsidR="006E6D17" w:rsidRPr="006E6D17">
        <w:rPr>
          <w:rFonts w:ascii="Arial" w:eastAsia="Arial" w:hAnsi="Arial" w:cs="Arial"/>
          <w:b/>
          <w:spacing w:val="1"/>
        </w:rPr>
        <w:t>n</w:t>
      </w:r>
      <w:r w:rsidR="006E6D17" w:rsidRPr="006E6D17">
        <w:rPr>
          <w:rFonts w:ascii="Arial" w:eastAsia="Arial" w:hAnsi="Arial" w:cs="Arial"/>
          <w:b/>
        </w:rPr>
        <w:t>e</w:t>
      </w:r>
      <w:r w:rsidR="006E6D17" w:rsidRPr="006E6D17">
        <w:rPr>
          <w:rFonts w:ascii="Arial" w:eastAsia="Arial" w:hAnsi="Arial" w:cs="Arial"/>
          <w:b/>
          <w:spacing w:val="-4"/>
        </w:rPr>
        <w:t xml:space="preserve"> </w:t>
      </w:r>
      <w:r w:rsidR="006E6D17" w:rsidRPr="006E6D17">
        <w:rPr>
          <w:rFonts w:ascii="Arial" w:eastAsia="Arial" w:hAnsi="Arial" w:cs="Arial"/>
          <w:b/>
        </w:rPr>
        <w:t>2</w:t>
      </w:r>
      <w:r w:rsidR="006E6D17" w:rsidRPr="006E6D17">
        <w:rPr>
          <w:rFonts w:ascii="Arial" w:eastAsia="Arial" w:hAnsi="Arial" w:cs="Arial"/>
          <w:b/>
          <w:spacing w:val="1"/>
        </w:rPr>
        <w:t>0</w:t>
      </w:r>
      <w:r w:rsidR="006E6D17" w:rsidRPr="006E6D17">
        <w:rPr>
          <w:rFonts w:ascii="Arial" w:eastAsia="Arial" w:hAnsi="Arial" w:cs="Arial"/>
          <w:b/>
          <w:spacing w:val="2"/>
        </w:rPr>
        <w:t>1</w:t>
      </w:r>
      <w:r w:rsidR="006E6D17" w:rsidRPr="006E6D17">
        <w:rPr>
          <w:rFonts w:ascii="Arial" w:eastAsia="Arial" w:hAnsi="Arial" w:cs="Arial"/>
          <w:b/>
        </w:rPr>
        <w:t>4</w:t>
      </w:r>
    </w:p>
    <w:p w:rsidR="002F2354" w:rsidRPr="006E6D17" w:rsidRDefault="006E6D17" w:rsidP="006E6D17">
      <w:pPr>
        <w:ind w:left="100" w:firstLine="360"/>
        <w:rPr>
          <w:rFonts w:ascii="Arial" w:eastAsia="Arial" w:hAnsi="Arial" w:cs="Arial"/>
          <w:b/>
        </w:rPr>
      </w:pPr>
      <w:r w:rsidRPr="006E6D17">
        <w:rPr>
          <w:rFonts w:ascii="Arial" w:eastAsia="Arial" w:hAnsi="Arial" w:cs="Arial"/>
          <w:b/>
          <w:spacing w:val="2"/>
        </w:rPr>
        <w:t>-</w:t>
      </w:r>
      <w:r w:rsidR="002F2354" w:rsidRPr="006E6D17">
        <w:rPr>
          <w:rFonts w:ascii="Arial" w:eastAsia="Arial" w:hAnsi="Arial" w:cs="Arial"/>
          <w:b/>
          <w:spacing w:val="2"/>
        </w:rPr>
        <w:t>D</w:t>
      </w:r>
      <w:r w:rsidR="002F2354" w:rsidRPr="006E6D17">
        <w:rPr>
          <w:rFonts w:ascii="Arial" w:eastAsia="Arial" w:hAnsi="Arial" w:cs="Arial"/>
          <w:b/>
        </w:rPr>
        <w:t>e</w:t>
      </w:r>
      <w:r w:rsidR="002F2354" w:rsidRPr="006E6D17">
        <w:rPr>
          <w:rFonts w:ascii="Arial" w:eastAsia="Arial" w:hAnsi="Arial" w:cs="Arial"/>
          <w:b/>
          <w:spacing w:val="1"/>
        </w:rPr>
        <w:t>l</w:t>
      </w:r>
      <w:r w:rsidR="002F2354" w:rsidRPr="006E6D17">
        <w:rPr>
          <w:rFonts w:ascii="Arial" w:eastAsia="Arial" w:hAnsi="Arial" w:cs="Arial"/>
          <w:b/>
          <w:spacing w:val="-1"/>
        </w:rPr>
        <w:t>i</w:t>
      </w:r>
      <w:r w:rsidR="002F2354" w:rsidRPr="006E6D17">
        <w:rPr>
          <w:rFonts w:ascii="Arial" w:eastAsia="Arial" w:hAnsi="Arial" w:cs="Arial"/>
          <w:b/>
          <w:spacing w:val="1"/>
        </w:rPr>
        <w:t>v</w:t>
      </w:r>
      <w:r w:rsidR="002F2354" w:rsidRPr="006E6D17">
        <w:rPr>
          <w:rFonts w:ascii="Arial" w:eastAsia="Arial" w:hAnsi="Arial" w:cs="Arial"/>
          <w:b/>
        </w:rPr>
        <w:t>ered</w:t>
      </w:r>
      <w:r w:rsidR="002F2354" w:rsidRPr="006E6D17">
        <w:rPr>
          <w:rFonts w:ascii="Arial" w:eastAsia="Arial" w:hAnsi="Arial" w:cs="Arial"/>
          <w:b/>
          <w:spacing w:val="-6"/>
        </w:rPr>
        <w:t xml:space="preserve"> </w:t>
      </w:r>
      <w:r w:rsidR="002F2354" w:rsidRPr="006E6D17">
        <w:rPr>
          <w:rFonts w:ascii="Arial" w:eastAsia="Arial" w:hAnsi="Arial" w:cs="Arial"/>
          <w:b/>
          <w:spacing w:val="2"/>
        </w:rPr>
        <w:t>b</w:t>
      </w:r>
      <w:r w:rsidR="002F2354" w:rsidRPr="006E6D17">
        <w:rPr>
          <w:rFonts w:ascii="Arial" w:eastAsia="Arial" w:hAnsi="Arial" w:cs="Arial"/>
          <w:b/>
        </w:rPr>
        <w:t>y</w:t>
      </w:r>
      <w:r w:rsidR="002F2354" w:rsidRPr="006E6D17">
        <w:rPr>
          <w:rFonts w:ascii="Arial" w:eastAsia="Arial" w:hAnsi="Arial" w:cs="Arial"/>
          <w:b/>
          <w:spacing w:val="-4"/>
        </w:rPr>
        <w:t xml:space="preserve"> </w:t>
      </w:r>
      <w:proofErr w:type="spellStart"/>
      <w:r w:rsidR="002F2354" w:rsidRPr="006E6D17">
        <w:rPr>
          <w:rFonts w:ascii="Arial" w:eastAsia="Arial" w:hAnsi="Arial" w:cs="Arial"/>
          <w:b/>
          <w:spacing w:val="1"/>
        </w:rPr>
        <w:t>B</w:t>
      </w:r>
      <w:r w:rsidR="002F2354" w:rsidRPr="006E6D17">
        <w:rPr>
          <w:rFonts w:ascii="Arial" w:eastAsia="Arial" w:hAnsi="Arial" w:cs="Arial"/>
          <w:b/>
        </w:rPr>
        <w:t>a</w:t>
      </w:r>
      <w:r w:rsidR="002F2354" w:rsidRPr="006E6D17">
        <w:rPr>
          <w:rFonts w:ascii="Arial" w:eastAsia="Arial" w:hAnsi="Arial" w:cs="Arial"/>
          <w:b/>
          <w:spacing w:val="1"/>
        </w:rPr>
        <w:t>l</w:t>
      </w:r>
      <w:r w:rsidR="002F2354" w:rsidRPr="006E6D17">
        <w:rPr>
          <w:rFonts w:ascii="Arial" w:eastAsia="Arial" w:hAnsi="Arial" w:cs="Arial"/>
          <w:b/>
          <w:spacing w:val="-1"/>
        </w:rPr>
        <w:t>l</w:t>
      </w:r>
      <w:r w:rsidR="002F2354" w:rsidRPr="006E6D17">
        <w:rPr>
          <w:rFonts w:ascii="Arial" w:eastAsia="Arial" w:hAnsi="Arial" w:cs="Arial"/>
          <w:b/>
          <w:spacing w:val="1"/>
        </w:rPr>
        <w:t>s</w:t>
      </w:r>
      <w:r w:rsidR="002F2354" w:rsidRPr="006E6D17">
        <w:rPr>
          <w:rFonts w:ascii="Arial" w:eastAsia="Arial" w:hAnsi="Arial" w:cs="Arial"/>
          <w:b/>
        </w:rPr>
        <w:t>bri</w:t>
      </w:r>
      <w:r w:rsidR="002F2354" w:rsidRPr="006E6D17">
        <w:rPr>
          <w:rFonts w:ascii="Arial" w:eastAsia="Arial" w:hAnsi="Arial" w:cs="Arial"/>
          <w:b/>
          <w:spacing w:val="1"/>
        </w:rPr>
        <w:t>d</w:t>
      </w:r>
      <w:r w:rsidR="002F2354" w:rsidRPr="006E6D17">
        <w:rPr>
          <w:rFonts w:ascii="Arial" w:eastAsia="Arial" w:hAnsi="Arial" w:cs="Arial"/>
          <w:b/>
        </w:rPr>
        <w:t>ge</w:t>
      </w:r>
      <w:proofErr w:type="spellEnd"/>
      <w:r w:rsidR="002F2354" w:rsidRPr="006E6D17">
        <w:rPr>
          <w:rFonts w:ascii="Arial" w:eastAsia="Arial" w:hAnsi="Arial" w:cs="Arial"/>
          <w:b/>
          <w:spacing w:val="-11"/>
        </w:rPr>
        <w:t xml:space="preserve"> </w:t>
      </w:r>
      <w:r w:rsidR="002F2354" w:rsidRPr="006E6D17">
        <w:rPr>
          <w:rFonts w:ascii="Arial" w:eastAsia="Arial" w:hAnsi="Arial" w:cs="Arial"/>
          <w:b/>
          <w:spacing w:val="2"/>
        </w:rPr>
        <w:t>C</w:t>
      </w:r>
      <w:r w:rsidR="002F2354" w:rsidRPr="006E6D17">
        <w:rPr>
          <w:rFonts w:ascii="Arial" w:eastAsia="Arial" w:hAnsi="Arial" w:cs="Arial"/>
          <w:b/>
        </w:rPr>
        <w:t>o</w:t>
      </w:r>
      <w:r w:rsidR="002F2354" w:rsidRPr="006E6D17">
        <w:rPr>
          <w:rFonts w:ascii="Arial" w:eastAsia="Arial" w:hAnsi="Arial" w:cs="Arial"/>
          <w:b/>
          <w:spacing w:val="1"/>
        </w:rPr>
        <w:t>l</w:t>
      </w:r>
      <w:r w:rsidR="002F2354" w:rsidRPr="006E6D17">
        <w:rPr>
          <w:rFonts w:ascii="Arial" w:eastAsia="Arial" w:hAnsi="Arial" w:cs="Arial"/>
          <w:b/>
          <w:spacing w:val="-1"/>
        </w:rPr>
        <w:t>l</w:t>
      </w:r>
      <w:r w:rsidR="002F2354" w:rsidRPr="006E6D17">
        <w:rPr>
          <w:rFonts w:ascii="Arial" w:eastAsia="Arial" w:hAnsi="Arial" w:cs="Arial"/>
          <w:b/>
          <w:spacing w:val="2"/>
        </w:rPr>
        <w:t>e</w:t>
      </w:r>
      <w:r w:rsidR="002F2354" w:rsidRPr="006E6D17">
        <w:rPr>
          <w:rFonts w:ascii="Arial" w:eastAsia="Arial" w:hAnsi="Arial" w:cs="Arial"/>
          <w:b/>
        </w:rPr>
        <w:t>ge</w:t>
      </w:r>
      <w:r w:rsidR="002F2354" w:rsidRPr="006E6D17">
        <w:rPr>
          <w:rFonts w:ascii="Arial" w:eastAsia="Arial" w:hAnsi="Arial" w:cs="Arial"/>
          <w:b/>
          <w:spacing w:val="-8"/>
        </w:rPr>
        <w:t xml:space="preserve"> </w:t>
      </w:r>
      <w:r w:rsidR="002F2354" w:rsidRPr="006E6D17">
        <w:rPr>
          <w:rFonts w:ascii="Arial" w:eastAsia="Arial" w:hAnsi="Arial" w:cs="Arial"/>
          <w:b/>
        </w:rPr>
        <w:t>of</w:t>
      </w:r>
      <w:r w:rsidR="002F2354" w:rsidRPr="006E6D17">
        <w:rPr>
          <w:rFonts w:ascii="Arial" w:eastAsia="Arial" w:hAnsi="Arial" w:cs="Arial"/>
          <w:b/>
          <w:spacing w:val="-1"/>
        </w:rPr>
        <w:t xml:space="preserve"> </w:t>
      </w:r>
      <w:r w:rsidR="002F2354" w:rsidRPr="006E6D17">
        <w:rPr>
          <w:rFonts w:ascii="Arial" w:eastAsia="Arial" w:hAnsi="Arial" w:cs="Arial"/>
          <w:b/>
        </w:rPr>
        <w:t>F</w:t>
      </w:r>
      <w:r w:rsidR="002F2354" w:rsidRPr="006E6D17">
        <w:rPr>
          <w:rFonts w:ascii="Arial" w:eastAsia="Arial" w:hAnsi="Arial" w:cs="Arial"/>
          <w:b/>
          <w:spacing w:val="2"/>
        </w:rPr>
        <w:t>u</w:t>
      </w:r>
      <w:r w:rsidR="002F2354" w:rsidRPr="006E6D17">
        <w:rPr>
          <w:rFonts w:ascii="Arial" w:eastAsia="Arial" w:hAnsi="Arial" w:cs="Arial"/>
          <w:b/>
          <w:spacing w:val="1"/>
        </w:rPr>
        <w:t>r</w:t>
      </w:r>
      <w:r w:rsidR="002F2354" w:rsidRPr="006E6D17">
        <w:rPr>
          <w:rFonts w:ascii="Arial" w:eastAsia="Arial" w:hAnsi="Arial" w:cs="Arial"/>
          <w:b/>
        </w:rPr>
        <w:t>th</w:t>
      </w:r>
      <w:r w:rsidR="002F2354" w:rsidRPr="006E6D17">
        <w:rPr>
          <w:rFonts w:ascii="Arial" w:eastAsia="Arial" w:hAnsi="Arial" w:cs="Arial"/>
          <w:b/>
          <w:spacing w:val="-1"/>
        </w:rPr>
        <w:t>e</w:t>
      </w:r>
      <w:r w:rsidR="002F2354" w:rsidRPr="006E6D17">
        <w:rPr>
          <w:rFonts w:ascii="Arial" w:eastAsia="Arial" w:hAnsi="Arial" w:cs="Arial"/>
          <w:b/>
        </w:rPr>
        <w:t>r</w:t>
      </w:r>
      <w:r w:rsidR="002F2354" w:rsidRPr="006E6D17">
        <w:rPr>
          <w:rFonts w:ascii="Arial" w:eastAsia="Arial" w:hAnsi="Arial" w:cs="Arial"/>
          <w:b/>
          <w:spacing w:val="-5"/>
        </w:rPr>
        <w:t xml:space="preserve"> </w:t>
      </w:r>
      <w:r w:rsidR="002F2354" w:rsidRPr="006E6D17">
        <w:rPr>
          <w:rFonts w:ascii="Arial" w:eastAsia="Arial" w:hAnsi="Arial" w:cs="Arial"/>
          <w:b/>
          <w:spacing w:val="-1"/>
        </w:rPr>
        <w:t>E</w:t>
      </w:r>
      <w:r w:rsidR="002F2354" w:rsidRPr="006E6D17">
        <w:rPr>
          <w:rFonts w:ascii="Arial" w:eastAsia="Arial" w:hAnsi="Arial" w:cs="Arial"/>
          <w:b/>
          <w:spacing w:val="2"/>
        </w:rPr>
        <w:t>d</w:t>
      </w:r>
      <w:r w:rsidR="002F2354" w:rsidRPr="006E6D17">
        <w:rPr>
          <w:rFonts w:ascii="Arial" w:eastAsia="Arial" w:hAnsi="Arial" w:cs="Arial"/>
          <w:b/>
        </w:rPr>
        <w:t>u</w:t>
      </w:r>
      <w:r w:rsidR="002F2354" w:rsidRPr="006E6D17">
        <w:rPr>
          <w:rFonts w:ascii="Arial" w:eastAsia="Arial" w:hAnsi="Arial" w:cs="Arial"/>
          <w:b/>
          <w:spacing w:val="1"/>
        </w:rPr>
        <w:t>c</w:t>
      </w:r>
      <w:r w:rsidR="002F2354" w:rsidRPr="006E6D17">
        <w:rPr>
          <w:rFonts w:ascii="Arial" w:eastAsia="Arial" w:hAnsi="Arial" w:cs="Arial"/>
          <w:b/>
        </w:rPr>
        <w:t>at</w:t>
      </w:r>
      <w:r w:rsidR="002F2354" w:rsidRPr="006E6D17">
        <w:rPr>
          <w:rFonts w:ascii="Arial" w:eastAsia="Arial" w:hAnsi="Arial" w:cs="Arial"/>
          <w:b/>
          <w:spacing w:val="1"/>
        </w:rPr>
        <w:t>i</w:t>
      </w:r>
      <w:r w:rsidR="002F2354" w:rsidRPr="006E6D17">
        <w:rPr>
          <w:rFonts w:ascii="Arial" w:eastAsia="Arial" w:hAnsi="Arial" w:cs="Arial"/>
          <w:b/>
        </w:rPr>
        <w:t>on</w:t>
      </w:r>
      <w:r w:rsidR="002F2354" w:rsidRPr="006E6D17">
        <w:rPr>
          <w:rFonts w:ascii="Arial" w:eastAsia="Arial" w:hAnsi="Arial" w:cs="Arial"/>
          <w:b/>
          <w:spacing w:val="-2"/>
        </w:rPr>
        <w:t xml:space="preserve"> </w:t>
      </w:r>
    </w:p>
    <w:p w:rsidR="002F2354" w:rsidRDefault="002F2354" w:rsidP="002F2354">
      <w:pPr>
        <w:spacing w:before="10" w:line="120" w:lineRule="exact"/>
        <w:rPr>
          <w:sz w:val="13"/>
          <w:szCs w:val="13"/>
        </w:rPr>
      </w:pPr>
    </w:p>
    <w:p w:rsidR="002F2354" w:rsidRDefault="002F2354" w:rsidP="002F2354">
      <w:pPr>
        <w:tabs>
          <w:tab w:val="left" w:pos="820"/>
        </w:tabs>
        <w:spacing w:line="275" w:lineRule="auto"/>
        <w:ind w:left="820" w:right="465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9"/>
        </w:rPr>
        <w:t>W</w:t>
      </w:r>
      <w:r>
        <w:rPr>
          <w:rFonts w:ascii="Arial" w:eastAsia="Arial" w:hAnsi="Arial" w:cs="Arial"/>
          <w:spacing w:val="-1"/>
        </w:rPr>
        <w:t>PAPP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order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5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set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p 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webs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hrou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2"/>
        </w:rPr>
        <w:t xml:space="preserve"> </w:t>
      </w:r>
      <w:proofErr w:type="spellStart"/>
      <w:r>
        <w:rPr>
          <w:rFonts w:ascii="Arial" w:eastAsia="Arial" w:hAnsi="Arial" w:cs="Arial"/>
          <w:w w:val="99"/>
        </w:rPr>
        <w:t>W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proofErr w:type="spellEnd"/>
      <w:r>
        <w:rPr>
          <w:rFonts w:ascii="Arial" w:eastAsia="Arial" w:hAnsi="Arial" w:cs="Arial"/>
        </w:rPr>
        <w:t>.</w:t>
      </w:r>
    </w:p>
    <w:p w:rsidR="002F2354" w:rsidRDefault="002F2354" w:rsidP="002F2354">
      <w:pPr>
        <w:tabs>
          <w:tab w:val="left" w:pos="820"/>
        </w:tabs>
        <w:spacing w:before="1" w:line="277" w:lineRule="auto"/>
        <w:ind w:left="820" w:right="572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ab/>
        <w:t>It</w:t>
      </w:r>
      <w:r>
        <w:rPr>
          <w:rFonts w:ascii="Arial" w:eastAsia="Arial" w:hAnsi="Arial" w:cs="Arial"/>
          <w:spacing w:val="-1"/>
        </w:rPr>
        <w:t xml:space="preserve"> al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vi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 b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ho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</w:rPr>
        <w:t>ne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nd pro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spacing w:val="3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</w:p>
    <w:p w:rsidR="00EE4B7F" w:rsidRPr="006E6D17" w:rsidRDefault="00EE4B7F" w:rsidP="002F2354">
      <w:pPr>
        <w:tabs>
          <w:tab w:val="left" w:pos="820"/>
        </w:tabs>
        <w:spacing w:before="1" w:line="277" w:lineRule="auto"/>
        <w:ind w:left="820" w:right="572" w:hanging="360"/>
        <w:rPr>
          <w:rFonts w:ascii="Arial" w:eastAsia="Arial" w:hAnsi="Arial" w:cs="Arial"/>
        </w:rPr>
      </w:pPr>
    </w:p>
    <w:p w:rsidR="006E6D17" w:rsidRPr="006E6D17" w:rsidRDefault="00EE4B7F" w:rsidP="00EE4B7F">
      <w:pPr>
        <w:rPr>
          <w:rFonts w:ascii="Arial" w:hAnsi="Arial" w:cs="Arial"/>
          <w:b/>
        </w:rPr>
      </w:pPr>
      <w:r w:rsidRPr="006E6D17">
        <w:rPr>
          <w:rFonts w:ascii="Arial" w:hAnsi="Arial" w:cs="Arial"/>
          <w:b/>
        </w:rPr>
        <w:t>St. Joseph’</w:t>
      </w:r>
      <w:r w:rsidR="006E6D17">
        <w:rPr>
          <w:rFonts w:ascii="Arial" w:hAnsi="Arial" w:cs="Arial"/>
          <w:b/>
        </w:rPr>
        <w:t xml:space="preserve">s Secondary </w:t>
      </w:r>
      <w:r w:rsidR="00D34966" w:rsidRPr="006E6D17">
        <w:rPr>
          <w:rFonts w:ascii="Arial" w:hAnsi="Arial" w:cs="Arial"/>
          <w:b/>
        </w:rPr>
        <w:t>School</w:t>
      </w:r>
      <w:r w:rsidR="00D34966">
        <w:rPr>
          <w:rFonts w:ascii="Arial" w:hAnsi="Arial" w:cs="Arial"/>
          <w:b/>
        </w:rPr>
        <w:t xml:space="preserve">, </w:t>
      </w:r>
      <w:proofErr w:type="spellStart"/>
      <w:r w:rsidR="00C2718F" w:rsidRPr="006E6D17">
        <w:rPr>
          <w:rFonts w:ascii="Arial" w:hAnsi="Arial" w:cs="Arial"/>
          <w:b/>
        </w:rPr>
        <w:t>Rochfortbridge</w:t>
      </w:r>
      <w:proofErr w:type="spellEnd"/>
      <w:r w:rsidR="00C2718F" w:rsidRPr="006E6D17">
        <w:rPr>
          <w:rFonts w:ascii="Arial" w:hAnsi="Arial" w:cs="Arial"/>
          <w:b/>
        </w:rPr>
        <w:t xml:space="preserve">, </w:t>
      </w:r>
      <w:r w:rsidR="006E6D17" w:rsidRPr="006E6D17">
        <w:rPr>
          <w:rFonts w:ascii="Arial" w:hAnsi="Arial" w:cs="Arial"/>
          <w:b/>
        </w:rPr>
        <w:t>Co. Westmeath</w:t>
      </w:r>
      <w:r w:rsidRPr="006E6D17">
        <w:rPr>
          <w:rFonts w:ascii="Arial" w:hAnsi="Arial" w:cs="Arial"/>
          <w:b/>
        </w:rPr>
        <w:t xml:space="preserve"> –</w:t>
      </w:r>
      <w:r w:rsidR="006E6D17" w:rsidRPr="006E6D17">
        <w:rPr>
          <w:rFonts w:ascii="Arial" w:hAnsi="Arial" w:cs="Arial"/>
          <w:b/>
        </w:rPr>
        <w:t xml:space="preserve"> 2006-2011</w:t>
      </w:r>
    </w:p>
    <w:p w:rsidR="00EE4B7F" w:rsidRDefault="0075776C" w:rsidP="006E6D17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</w:rPr>
        <w:t xml:space="preserve">   </w:t>
      </w:r>
      <w:r w:rsidR="006E6D17">
        <w:rPr>
          <w:rFonts w:ascii="Arial" w:hAnsi="Arial" w:cs="Arial"/>
          <w:b/>
          <w:sz w:val="22"/>
        </w:rPr>
        <w:t xml:space="preserve"> -</w:t>
      </w:r>
      <w:r w:rsidR="00EE4B7F" w:rsidRPr="006E6D17">
        <w:rPr>
          <w:rFonts w:ascii="Arial" w:hAnsi="Arial" w:cs="Arial"/>
          <w:b/>
        </w:rPr>
        <w:t>Leaving Cert</w:t>
      </w:r>
      <w:r w:rsidR="00EE4B7F">
        <w:rPr>
          <w:rFonts w:ascii="Arial" w:hAnsi="Arial" w:cs="Arial"/>
        </w:rPr>
        <w:t xml:space="preserve"> </w:t>
      </w:r>
    </w:p>
    <w:p w:rsidR="00EE4B7F" w:rsidRDefault="00EE4B7F" w:rsidP="0075776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Irish (O)(C1), English(O)(B3), Mathematics(O)(C1), Geography(H)(C1), Biology(H)(B3), Business(H)(B2), Home Economics(H)(B2)</w:t>
      </w:r>
    </w:p>
    <w:p w:rsidR="00566C2B" w:rsidRPr="00EE4B7F" w:rsidRDefault="00566C2B" w:rsidP="00EE4B7F">
      <w:pPr>
        <w:rPr>
          <w:rFonts w:ascii="Arial" w:hAnsi="Arial" w:cs="Arial"/>
        </w:rPr>
      </w:pPr>
    </w:p>
    <w:p w:rsidR="008B5527" w:rsidRDefault="008B5527" w:rsidP="008B5527">
      <w:pPr>
        <w:ind w:right="7886"/>
        <w:jc w:val="both"/>
      </w:pPr>
    </w:p>
    <w:p w:rsidR="008B5527" w:rsidRPr="00D34966" w:rsidRDefault="002F2354" w:rsidP="008B5527">
      <w:pPr>
        <w:ind w:right="7886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D34966">
        <w:rPr>
          <w:rFonts w:ascii="Arial" w:eastAsia="Arial" w:hAnsi="Arial" w:cs="Arial"/>
          <w:b/>
          <w:sz w:val="24"/>
          <w:szCs w:val="24"/>
          <w:u w:val="single"/>
        </w:rPr>
        <w:t xml:space="preserve">Employment </w:t>
      </w:r>
    </w:p>
    <w:p w:rsidR="00EE4B7F" w:rsidRDefault="00EE4B7F" w:rsidP="008B5527">
      <w:pPr>
        <w:ind w:right="7886"/>
        <w:jc w:val="both"/>
        <w:rPr>
          <w:rFonts w:ascii="Arial" w:eastAsia="Arial" w:hAnsi="Arial" w:cs="Arial"/>
          <w:b/>
          <w:sz w:val="22"/>
          <w:szCs w:val="22"/>
          <w:u w:val="thick" w:color="000000"/>
        </w:rPr>
      </w:pPr>
    </w:p>
    <w:p w:rsidR="002F2354" w:rsidRDefault="002F2354" w:rsidP="002F2354">
      <w:pPr>
        <w:ind w:right="5027"/>
        <w:jc w:val="both"/>
        <w:rPr>
          <w:rFonts w:ascii="Arial" w:eastAsia="Arial" w:hAnsi="Arial" w:cs="Arial"/>
          <w:b/>
          <w:sz w:val="22"/>
          <w:szCs w:val="22"/>
          <w:u w:val="thick" w:color="000000"/>
        </w:rPr>
      </w:pPr>
      <w:proofErr w:type="spellStart"/>
      <w:r>
        <w:rPr>
          <w:rFonts w:ascii="Arial" w:eastAsia="Arial" w:hAnsi="Arial" w:cs="Arial"/>
          <w:b/>
          <w:sz w:val="22"/>
          <w:szCs w:val="22"/>
          <w:u w:val="thick" w:color="000000"/>
        </w:rPr>
        <w:t>Janurary</w:t>
      </w:r>
      <w:proofErr w:type="spellEnd"/>
      <w:r>
        <w:rPr>
          <w:rFonts w:ascii="Arial" w:eastAsia="Arial" w:hAnsi="Arial" w:cs="Arial"/>
          <w:b/>
          <w:sz w:val="22"/>
          <w:szCs w:val="22"/>
          <w:u w:val="thick" w:color="000000"/>
        </w:rPr>
        <w:t xml:space="preserve"> 2014- Present </w:t>
      </w:r>
    </w:p>
    <w:p w:rsidR="008810A9" w:rsidRDefault="00BB7235" w:rsidP="002F2354">
      <w:pPr>
        <w:spacing w:before="37"/>
        <w:ind w:left="100" w:right="3751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</w:rPr>
        <w:t>Ca</w:t>
      </w:r>
      <w:r>
        <w:rPr>
          <w:rFonts w:ascii="Arial" w:eastAsia="Arial" w:hAnsi="Arial" w:cs="Arial"/>
          <w:i/>
          <w:spacing w:val="1"/>
        </w:rPr>
        <w:t>s</w:t>
      </w:r>
      <w:r>
        <w:rPr>
          <w:rFonts w:ascii="Arial" w:eastAsia="Arial" w:hAnsi="Arial" w:cs="Arial"/>
          <w:i/>
        </w:rPr>
        <w:t>t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e</w:t>
      </w:r>
      <w:r>
        <w:rPr>
          <w:rFonts w:ascii="Arial" w:eastAsia="Arial" w:hAnsi="Arial" w:cs="Arial"/>
          <w:i/>
          <w:spacing w:val="-1"/>
        </w:rPr>
        <w:t>K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o</w:t>
      </w:r>
      <w:r>
        <w:rPr>
          <w:rFonts w:ascii="Arial" w:eastAsia="Arial" w:hAnsi="Arial" w:cs="Arial"/>
          <w:i/>
          <w:spacing w:val="1"/>
        </w:rPr>
        <w:t>c</w:t>
      </w:r>
      <w:r>
        <w:rPr>
          <w:rFonts w:ascii="Arial" w:eastAsia="Arial" w:hAnsi="Arial" w:cs="Arial"/>
          <w:i/>
        </w:rPr>
        <w:t>k</w:t>
      </w:r>
      <w:proofErr w:type="spellEnd"/>
      <w:r>
        <w:rPr>
          <w:rFonts w:ascii="Arial" w:eastAsia="Arial" w:hAnsi="Arial" w:cs="Arial"/>
          <w:i/>
          <w:spacing w:val="-10"/>
        </w:rPr>
        <w:t xml:space="preserve"> </w:t>
      </w:r>
      <w:r>
        <w:rPr>
          <w:rFonts w:ascii="Arial" w:eastAsia="Arial" w:hAnsi="Arial" w:cs="Arial"/>
          <w:i/>
        </w:rPr>
        <w:t>Hot</w:t>
      </w:r>
      <w:r>
        <w:rPr>
          <w:rFonts w:ascii="Arial" w:eastAsia="Arial" w:hAnsi="Arial" w:cs="Arial"/>
          <w:i/>
          <w:spacing w:val="1"/>
        </w:rPr>
        <w:t>e</w:t>
      </w:r>
      <w:r>
        <w:rPr>
          <w:rFonts w:ascii="Arial" w:eastAsia="Arial" w:hAnsi="Arial" w:cs="Arial"/>
          <w:i/>
        </w:rPr>
        <w:t>l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n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3"/>
        </w:rPr>
        <w:t xml:space="preserve"> 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1"/>
        </w:rPr>
        <w:t>o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-1"/>
        </w:rPr>
        <w:t>n</w:t>
      </w:r>
      <w:r>
        <w:rPr>
          <w:rFonts w:ascii="Arial" w:eastAsia="Arial" w:hAnsi="Arial" w:cs="Arial"/>
          <w:i/>
        </w:rPr>
        <w:t>try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rPr>
          <w:rFonts w:ascii="Arial" w:eastAsia="Arial" w:hAnsi="Arial" w:cs="Arial"/>
          <w:i/>
        </w:rPr>
        <w:t>C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  <w:spacing w:val="2"/>
        </w:rPr>
        <w:t>u</w:t>
      </w:r>
      <w:r>
        <w:rPr>
          <w:rFonts w:ascii="Arial" w:eastAsia="Arial" w:hAnsi="Arial" w:cs="Arial"/>
          <w:i/>
          <w:spacing w:val="3"/>
        </w:rPr>
        <w:t>b</w:t>
      </w:r>
      <w:r>
        <w:rPr>
          <w:rFonts w:ascii="Arial" w:eastAsia="Arial" w:hAnsi="Arial" w:cs="Arial"/>
          <w:i/>
        </w:rPr>
        <w:t>,</w:t>
      </w:r>
      <w:r>
        <w:rPr>
          <w:rFonts w:ascii="Arial" w:eastAsia="Arial" w:hAnsi="Arial" w:cs="Arial"/>
          <w:i/>
          <w:spacing w:val="-5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u</w:t>
      </w:r>
      <w:r>
        <w:rPr>
          <w:rFonts w:ascii="Arial" w:eastAsia="Arial" w:hAnsi="Arial" w:cs="Arial"/>
          <w:i/>
          <w:spacing w:val="1"/>
        </w:rPr>
        <w:t>b</w:t>
      </w:r>
      <w:r>
        <w:rPr>
          <w:rFonts w:ascii="Arial" w:eastAsia="Arial" w:hAnsi="Arial" w:cs="Arial"/>
          <w:i/>
          <w:spacing w:val="-1"/>
        </w:rPr>
        <w:t>li</w:t>
      </w:r>
      <w:r>
        <w:rPr>
          <w:rFonts w:ascii="Arial" w:eastAsia="Arial" w:hAnsi="Arial" w:cs="Arial"/>
          <w:i/>
        </w:rPr>
        <w:t>n</w:t>
      </w:r>
    </w:p>
    <w:p w:rsidR="008810A9" w:rsidRDefault="008810A9">
      <w:pPr>
        <w:spacing w:before="8" w:line="120" w:lineRule="exact"/>
        <w:rPr>
          <w:sz w:val="13"/>
          <w:szCs w:val="13"/>
        </w:rPr>
      </w:pPr>
    </w:p>
    <w:p w:rsidR="008810A9" w:rsidRDefault="00BB7235">
      <w:pPr>
        <w:ind w:left="46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eral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ff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</w:t>
      </w:r>
    </w:p>
    <w:p w:rsidR="008810A9" w:rsidRDefault="000D2FC9" w:rsidP="000D2FC9">
      <w:pPr>
        <w:spacing w:before="33"/>
        <w:ind w:left="851" w:hanging="425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</w:t>
      </w:r>
      <w:r w:rsidR="00BB7235">
        <w:rPr>
          <w:rFonts w:ascii="Symbol" w:eastAsia="Symbol" w:hAnsi="Symbol" w:cs="Symbol"/>
        </w:rPr>
        <w:t></w:t>
      </w:r>
      <w:r w:rsidR="00BB7235">
        <w:t xml:space="preserve">    </w:t>
      </w:r>
      <w:r w:rsidR="00BB7235">
        <w:rPr>
          <w:spacing w:val="17"/>
        </w:rPr>
        <w:t xml:space="preserve"> </w:t>
      </w:r>
      <w:r w:rsidR="00BB7235">
        <w:rPr>
          <w:rFonts w:ascii="Arial" w:eastAsia="Arial" w:hAnsi="Arial" w:cs="Arial"/>
          <w:spacing w:val="-1"/>
        </w:rPr>
        <w:t>A</w:t>
      </w:r>
      <w:r w:rsidR="00BB7235">
        <w:rPr>
          <w:rFonts w:ascii="Arial" w:eastAsia="Arial" w:hAnsi="Arial" w:cs="Arial"/>
        </w:rPr>
        <w:t>d</w:t>
      </w:r>
      <w:r w:rsidR="00BB7235">
        <w:rPr>
          <w:rFonts w:ascii="Arial" w:eastAsia="Arial" w:hAnsi="Arial" w:cs="Arial"/>
          <w:spacing w:val="1"/>
        </w:rPr>
        <w:t>d</w:t>
      </w:r>
      <w:r w:rsidR="00BB7235">
        <w:rPr>
          <w:rFonts w:ascii="Arial" w:eastAsia="Arial" w:hAnsi="Arial" w:cs="Arial"/>
          <w:spacing w:val="-1"/>
        </w:rPr>
        <w:t>i</w:t>
      </w:r>
      <w:r w:rsidR="00BB7235">
        <w:rPr>
          <w:rFonts w:ascii="Arial" w:eastAsia="Arial" w:hAnsi="Arial" w:cs="Arial"/>
        </w:rPr>
        <w:t>t</w:t>
      </w:r>
      <w:r w:rsidR="00BB7235">
        <w:rPr>
          <w:rFonts w:ascii="Arial" w:eastAsia="Arial" w:hAnsi="Arial" w:cs="Arial"/>
          <w:spacing w:val="1"/>
        </w:rPr>
        <w:t>i</w:t>
      </w:r>
      <w:r w:rsidR="00BB7235">
        <w:rPr>
          <w:rFonts w:ascii="Arial" w:eastAsia="Arial" w:hAnsi="Arial" w:cs="Arial"/>
        </w:rPr>
        <w:t>o</w:t>
      </w:r>
      <w:r w:rsidR="00BB7235">
        <w:rPr>
          <w:rFonts w:ascii="Arial" w:eastAsia="Arial" w:hAnsi="Arial" w:cs="Arial"/>
          <w:spacing w:val="1"/>
        </w:rPr>
        <w:t>n</w:t>
      </w:r>
      <w:r w:rsidR="00BB7235">
        <w:rPr>
          <w:rFonts w:ascii="Arial" w:eastAsia="Arial" w:hAnsi="Arial" w:cs="Arial"/>
        </w:rPr>
        <w:t>al</w:t>
      </w:r>
      <w:r w:rsidR="00BB7235">
        <w:rPr>
          <w:rFonts w:ascii="Arial" w:eastAsia="Arial" w:hAnsi="Arial" w:cs="Arial"/>
          <w:spacing w:val="-10"/>
        </w:rPr>
        <w:t xml:space="preserve"> </w:t>
      </w:r>
      <w:r w:rsidR="00BB7235">
        <w:rPr>
          <w:rFonts w:ascii="Arial" w:eastAsia="Arial" w:hAnsi="Arial" w:cs="Arial"/>
          <w:spacing w:val="2"/>
        </w:rPr>
        <w:t>t</w:t>
      </w:r>
      <w:r w:rsidR="00BB7235">
        <w:rPr>
          <w:rFonts w:ascii="Arial" w:eastAsia="Arial" w:hAnsi="Arial" w:cs="Arial"/>
        </w:rPr>
        <w:t>a</w:t>
      </w:r>
      <w:r w:rsidR="00BB7235">
        <w:rPr>
          <w:rFonts w:ascii="Arial" w:eastAsia="Arial" w:hAnsi="Arial" w:cs="Arial"/>
          <w:spacing w:val="1"/>
        </w:rPr>
        <w:t>s</w:t>
      </w:r>
      <w:r w:rsidR="00BB7235">
        <w:rPr>
          <w:rFonts w:ascii="Arial" w:eastAsia="Arial" w:hAnsi="Arial" w:cs="Arial"/>
          <w:spacing w:val="3"/>
        </w:rPr>
        <w:t>k</w:t>
      </w:r>
      <w:r w:rsidR="00BB7235">
        <w:rPr>
          <w:rFonts w:ascii="Arial" w:eastAsia="Arial" w:hAnsi="Arial" w:cs="Arial"/>
        </w:rPr>
        <w:t>s</w:t>
      </w:r>
      <w:r w:rsidR="00BB7235">
        <w:rPr>
          <w:rFonts w:ascii="Arial" w:eastAsia="Arial" w:hAnsi="Arial" w:cs="Arial"/>
          <w:spacing w:val="-4"/>
        </w:rPr>
        <w:t xml:space="preserve"> </w:t>
      </w:r>
      <w:r w:rsidR="00BB7235">
        <w:rPr>
          <w:rFonts w:ascii="Arial" w:eastAsia="Arial" w:hAnsi="Arial" w:cs="Arial"/>
          <w:spacing w:val="-1"/>
        </w:rPr>
        <w:t>i</w:t>
      </w:r>
      <w:r w:rsidR="00BB7235">
        <w:rPr>
          <w:rFonts w:ascii="Arial" w:eastAsia="Arial" w:hAnsi="Arial" w:cs="Arial"/>
        </w:rPr>
        <w:t>n</w:t>
      </w:r>
      <w:r w:rsidR="00BB7235">
        <w:rPr>
          <w:rFonts w:ascii="Arial" w:eastAsia="Arial" w:hAnsi="Arial" w:cs="Arial"/>
          <w:spacing w:val="-2"/>
        </w:rPr>
        <w:t>v</w:t>
      </w:r>
      <w:r w:rsidR="00BB7235">
        <w:rPr>
          <w:rFonts w:ascii="Arial" w:eastAsia="Arial" w:hAnsi="Arial" w:cs="Arial"/>
        </w:rPr>
        <w:t>o</w:t>
      </w:r>
      <w:r w:rsidR="00BB7235">
        <w:rPr>
          <w:rFonts w:ascii="Arial" w:eastAsia="Arial" w:hAnsi="Arial" w:cs="Arial"/>
          <w:spacing w:val="1"/>
        </w:rPr>
        <w:t>l</w:t>
      </w:r>
      <w:r w:rsidR="00BB7235">
        <w:rPr>
          <w:rFonts w:ascii="Arial" w:eastAsia="Arial" w:hAnsi="Arial" w:cs="Arial"/>
          <w:spacing w:val="-1"/>
        </w:rPr>
        <w:t>v</w:t>
      </w:r>
      <w:r w:rsidR="00BB7235">
        <w:rPr>
          <w:rFonts w:ascii="Arial" w:eastAsia="Arial" w:hAnsi="Arial" w:cs="Arial"/>
        </w:rPr>
        <w:t>e</w:t>
      </w:r>
      <w:r w:rsidR="00BB7235">
        <w:rPr>
          <w:rFonts w:ascii="Arial" w:eastAsia="Arial" w:hAnsi="Arial" w:cs="Arial"/>
          <w:spacing w:val="-6"/>
        </w:rPr>
        <w:t xml:space="preserve"> </w:t>
      </w:r>
      <w:r w:rsidR="00BB7235">
        <w:rPr>
          <w:rFonts w:ascii="Arial" w:eastAsia="Arial" w:hAnsi="Arial" w:cs="Arial"/>
        </w:rPr>
        <w:t>s</w:t>
      </w:r>
      <w:r w:rsidR="00BB7235">
        <w:rPr>
          <w:rFonts w:ascii="Arial" w:eastAsia="Arial" w:hAnsi="Arial" w:cs="Arial"/>
          <w:spacing w:val="2"/>
        </w:rPr>
        <w:t>et</w:t>
      </w:r>
      <w:r w:rsidR="00BB7235">
        <w:rPr>
          <w:rFonts w:ascii="Arial" w:eastAsia="Arial" w:hAnsi="Arial" w:cs="Arial"/>
        </w:rPr>
        <w:t>t</w:t>
      </w:r>
      <w:r w:rsidR="00BB7235">
        <w:rPr>
          <w:rFonts w:ascii="Arial" w:eastAsia="Arial" w:hAnsi="Arial" w:cs="Arial"/>
          <w:spacing w:val="-1"/>
        </w:rPr>
        <w:t>i</w:t>
      </w:r>
      <w:r w:rsidR="00BB7235">
        <w:rPr>
          <w:rFonts w:ascii="Arial" w:eastAsia="Arial" w:hAnsi="Arial" w:cs="Arial"/>
        </w:rPr>
        <w:t>ng</w:t>
      </w:r>
      <w:r w:rsidR="00BB7235">
        <w:rPr>
          <w:rFonts w:ascii="Arial" w:eastAsia="Arial" w:hAnsi="Arial" w:cs="Arial"/>
          <w:spacing w:val="-5"/>
        </w:rPr>
        <w:t xml:space="preserve"> </w:t>
      </w:r>
      <w:r w:rsidR="00BB7235">
        <w:rPr>
          <w:rFonts w:ascii="Arial" w:eastAsia="Arial" w:hAnsi="Arial" w:cs="Arial"/>
        </w:rPr>
        <w:t>up</w:t>
      </w:r>
      <w:r w:rsidR="00BB7235">
        <w:rPr>
          <w:rFonts w:ascii="Arial" w:eastAsia="Arial" w:hAnsi="Arial" w:cs="Arial"/>
          <w:spacing w:val="-3"/>
        </w:rPr>
        <w:t xml:space="preserve"> </w:t>
      </w:r>
      <w:r w:rsidR="00BB7235">
        <w:rPr>
          <w:rFonts w:ascii="Arial" w:eastAsia="Arial" w:hAnsi="Arial" w:cs="Arial"/>
          <w:spacing w:val="3"/>
        </w:rPr>
        <w:t>F</w:t>
      </w:r>
      <w:r w:rsidR="00BB7235">
        <w:rPr>
          <w:rFonts w:ascii="Arial" w:eastAsia="Arial" w:hAnsi="Arial" w:cs="Arial"/>
        </w:rPr>
        <w:t>u</w:t>
      </w:r>
      <w:r w:rsidR="00BB7235">
        <w:rPr>
          <w:rFonts w:ascii="Arial" w:eastAsia="Arial" w:hAnsi="Arial" w:cs="Arial"/>
          <w:spacing w:val="-1"/>
        </w:rPr>
        <w:t>n</w:t>
      </w:r>
      <w:r w:rsidR="00BB7235">
        <w:rPr>
          <w:rFonts w:ascii="Arial" w:eastAsia="Arial" w:hAnsi="Arial" w:cs="Arial"/>
          <w:spacing w:val="1"/>
        </w:rPr>
        <w:t>c</w:t>
      </w:r>
      <w:r w:rsidR="00BB7235">
        <w:rPr>
          <w:rFonts w:ascii="Arial" w:eastAsia="Arial" w:hAnsi="Arial" w:cs="Arial"/>
        </w:rPr>
        <w:t>t</w:t>
      </w:r>
      <w:r w:rsidR="00BB7235">
        <w:rPr>
          <w:rFonts w:ascii="Arial" w:eastAsia="Arial" w:hAnsi="Arial" w:cs="Arial"/>
          <w:spacing w:val="1"/>
        </w:rPr>
        <w:t>i</w:t>
      </w:r>
      <w:r w:rsidR="00BB7235">
        <w:rPr>
          <w:rFonts w:ascii="Arial" w:eastAsia="Arial" w:hAnsi="Arial" w:cs="Arial"/>
        </w:rPr>
        <w:t>on</w:t>
      </w:r>
      <w:r w:rsidR="00BB7235">
        <w:rPr>
          <w:rFonts w:ascii="Arial" w:eastAsia="Arial" w:hAnsi="Arial" w:cs="Arial"/>
          <w:spacing w:val="-9"/>
        </w:rPr>
        <w:t xml:space="preserve"> </w:t>
      </w:r>
      <w:r w:rsidR="00BB7235">
        <w:rPr>
          <w:rFonts w:ascii="Arial" w:eastAsia="Arial" w:hAnsi="Arial" w:cs="Arial"/>
        </w:rPr>
        <w:t>r</w:t>
      </w:r>
      <w:r w:rsidR="00BB7235">
        <w:rPr>
          <w:rFonts w:ascii="Arial" w:eastAsia="Arial" w:hAnsi="Arial" w:cs="Arial"/>
          <w:spacing w:val="2"/>
        </w:rPr>
        <w:t>o</w:t>
      </w:r>
      <w:r w:rsidR="00BB7235">
        <w:rPr>
          <w:rFonts w:ascii="Arial" w:eastAsia="Arial" w:hAnsi="Arial" w:cs="Arial"/>
        </w:rPr>
        <w:t>o</w:t>
      </w:r>
      <w:r w:rsidR="00BB7235">
        <w:rPr>
          <w:rFonts w:ascii="Arial" w:eastAsia="Arial" w:hAnsi="Arial" w:cs="Arial"/>
          <w:spacing w:val="4"/>
        </w:rPr>
        <w:t>m</w:t>
      </w:r>
      <w:r w:rsidR="00BB7235">
        <w:rPr>
          <w:rFonts w:ascii="Arial" w:eastAsia="Arial" w:hAnsi="Arial" w:cs="Arial"/>
        </w:rPr>
        <w:t>s</w:t>
      </w:r>
      <w:r w:rsidR="00BB7235">
        <w:rPr>
          <w:rFonts w:ascii="Arial" w:eastAsia="Arial" w:hAnsi="Arial" w:cs="Arial"/>
          <w:spacing w:val="-8"/>
        </w:rPr>
        <w:t xml:space="preserve"> </w:t>
      </w:r>
      <w:r w:rsidR="00BB7235">
        <w:rPr>
          <w:rFonts w:ascii="Arial" w:eastAsia="Arial" w:hAnsi="Arial" w:cs="Arial"/>
          <w:spacing w:val="2"/>
        </w:rPr>
        <w:t>f</w:t>
      </w:r>
      <w:r w:rsidR="00BB7235">
        <w:rPr>
          <w:rFonts w:ascii="Arial" w:eastAsia="Arial" w:hAnsi="Arial" w:cs="Arial"/>
        </w:rPr>
        <w:t>or</w:t>
      </w:r>
      <w:r w:rsidR="00BB7235">
        <w:rPr>
          <w:rFonts w:ascii="Arial" w:eastAsia="Arial" w:hAnsi="Arial" w:cs="Arial"/>
          <w:spacing w:val="-4"/>
        </w:rPr>
        <w:t xml:space="preserve"> </w:t>
      </w:r>
      <w:r w:rsidR="00BB7235">
        <w:rPr>
          <w:rFonts w:ascii="Arial" w:eastAsia="Arial" w:hAnsi="Arial" w:cs="Arial"/>
        </w:rPr>
        <w:t>e</w:t>
      </w:r>
      <w:r w:rsidR="00BB7235">
        <w:rPr>
          <w:rFonts w:ascii="Arial" w:eastAsia="Arial" w:hAnsi="Arial" w:cs="Arial"/>
          <w:spacing w:val="-2"/>
        </w:rPr>
        <w:t>v</w:t>
      </w:r>
      <w:r w:rsidR="00BB7235">
        <w:rPr>
          <w:rFonts w:ascii="Arial" w:eastAsia="Arial" w:hAnsi="Arial" w:cs="Arial"/>
          <w:spacing w:val="2"/>
        </w:rPr>
        <w:t>e</w:t>
      </w:r>
      <w:r w:rsidR="00BB7235">
        <w:rPr>
          <w:rFonts w:ascii="Arial" w:eastAsia="Arial" w:hAnsi="Arial" w:cs="Arial"/>
        </w:rPr>
        <w:t>nts</w:t>
      </w:r>
      <w:r w:rsidR="00BB7235">
        <w:rPr>
          <w:rFonts w:ascii="Arial" w:eastAsia="Arial" w:hAnsi="Arial" w:cs="Arial"/>
          <w:spacing w:val="-6"/>
        </w:rPr>
        <w:t xml:space="preserve"> </w:t>
      </w:r>
      <w:r w:rsidR="00BB7235">
        <w:rPr>
          <w:rFonts w:ascii="Arial" w:eastAsia="Arial" w:hAnsi="Arial" w:cs="Arial"/>
        </w:rPr>
        <w:t>a</w:t>
      </w:r>
      <w:r w:rsidR="00BB7235">
        <w:rPr>
          <w:rFonts w:ascii="Arial" w:eastAsia="Arial" w:hAnsi="Arial" w:cs="Arial"/>
          <w:spacing w:val="1"/>
        </w:rPr>
        <w:t>n</w:t>
      </w:r>
      <w:r w:rsidR="00BB7235">
        <w:rPr>
          <w:rFonts w:ascii="Arial" w:eastAsia="Arial" w:hAnsi="Arial" w:cs="Arial"/>
        </w:rPr>
        <w:t>d</w:t>
      </w:r>
      <w:r w:rsidR="00BB7235">
        <w:rPr>
          <w:rFonts w:ascii="Arial" w:eastAsia="Arial" w:hAnsi="Arial" w:cs="Arial"/>
          <w:spacing w:val="-3"/>
        </w:rPr>
        <w:t xml:space="preserve"> </w:t>
      </w:r>
      <w:r w:rsidR="00BB7235">
        <w:rPr>
          <w:rFonts w:ascii="Arial" w:eastAsia="Arial" w:hAnsi="Arial" w:cs="Arial"/>
        </w:rPr>
        <w:t>co</w:t>
      </w:r>
      <w:r w:rsidR="00BB7235">
        <w:rPr>
          <w:rFonts w:ascii="Arial" w:eastAsia="Arial" w:hAnsi="Arial" w:cs="Arial"/>
          <w:spacing w:val="-1"/>
        </w:rPr>
        <w:t>n</w:t>
      </w:r>
      <w:r w:rsidR="00BB7235">
        <w:rPr>
          <w:rFonts w:ascii="Arial" w:eastAsia="Arial" w:hAnsi="Arial" w:cs="Arial"/>
          <w:spacing w:val="2"/>
        </w:rPr>
        <w:t>f</w:t>
      </w:r>
      <w:r w:rsidR="00BB7235">
        <w:rPr>
          <w:rFonts w:ascii="Arial" w:eastAsia="Arial" w:hAnsi="Arial" w:cs="Arial"/>
        </w:rPr>
        <w:t>eren</w:t>
      </w:r>
      <w:r w:rsidR="00BB7235">
        <w:rPr>
          <w:rFonts w:ascii="Arial" w:eastAsia="Arial" w:hAnsi="Arial" w:cs="Arial"/>
          <w:spacing w:val="1"/>
        </w:rPr>
        <w:t>c</w:t>
      </w:r>
      <w:r w:rsidR="00BB7235">
        <w:rPr>
          <w:rFonts w:ascii="Arial" w:eastAsia="Arial" w:hAnsi="Arial" w:cs="Arial"/>
        </w:rPr>
        <w:t>es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3"/>
        </w:rPr>
        <w:t>t</w:t>
      </w:r>
      <w:r w:rsidR="00BB7235">
        <w:rPr>
          <w:rFonts w:ascii="Arial" w:eastAsia="Arial" w:hAnsi="Arial" w:cs="Arial"/>
          <w:spacing w:val="1"/>
        </w:rPr>
        <w:t>r</w:t>
      </w:r>
      <w:r w:rsidR="00BB7235">
        <w:rPr>
          <w:rFonts w:ascii="Arial" w:eastAsia="Arial" w:hAnsi="Arial" w:cs="Arial"/>
        </w:rPr>
        <w:t>a</w:t>
      </w:r>
      <w:r w:rsidR="00BB7235">
        <w:rPr>
          <w:rFonts w:ascii="Arial" w:eastAsia="Arial" w:hAnsi="Arial" w:cs="Arial"/>
          <w:spacing w:val="-1"/>
        </w:rPr>
        <w:t>i</w:t>
      </w:r>
      <w:r w:rsidR="00BB7235">
        <w:rPr>
          <w:rFonts w:ascii="Arial" w:eastAsia="Arial" w:hAnsi="Arial" w:cs="Arial"/>
        </w:rPr>
        <w:t>n</w:t>
      </w:r>
      <w:r w:rsidR="00BB7235">
        <w:rPr>
          <w:rFonts w:ascii="Arial" w:eastAsia="Arial" w:hAnsi="Arial" w:cs="Arial"/>
          <w:spacing w:val="-1"/>
        </w:rPr>
        <w:t>i</w:t>
      </w:r>
      <w:r w:rsidR="00BB7235">
        <w:rPr>
          <w:rFonts w:ascii="Arial" w:eastAsia="Arial" w:hAnsi="Arial" w:cs="Arial"/>
        </w:rPr>
        <w:t>ng</w:t>
      </w:r>
      <w:r w:rsidR="00BB7235"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6"/>
        </w:rPr>
        <w:t xml:space="preserve"> staff</w:t>
      </w:r>
      <w:r>
        <w:rPr>
          <w:rFonts w:ascii="Arial" w:eastAsia="Arial" w:hAnsi="Arial" w:cs="Arial"/>
        </w:rPr>
        <w:t xml:space="preserve"> in </w:t>
      </w:r>
      <w:r>
        <w:rPr>
          <w:rFonts w:ascii="Arial" w:eastAsia="Arial" w:hAnsi="Arial" w:cs="Arial"/>
          <w:spacing w:val="-4"/>
        </w:rPr>
        <w:t>barista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and </w:t>
      </w:r>
      <w:r w:rsidR="00BB7235">
        <w:rPr>
          <w:rFonts w:ascii="Arial" w:eastAsia="Arial" w:hAnsi="Arial" w:cs="Arial"/>
          <w:spacing w:val="3"/>
        </w:rPr>
        <w:t>c</w:t>
      </w:r>
      <w:r w:rsidR="00BB7235">
        <w:rPr>
          <w:rFonts w:ascii="Arial" w:eastAsia="Arial" w:hAnsi="Arial" w:cs="Arial"/>
        </w:rPr>
        <w:t>o</w:t>
      </w:r>
      <w:r w:rsidR="00BB7235">
        <w:rPr>
          <w:rFonts w:ascii="Arial" w:eastAsia="Arial" w:hAnsi="Arial" w:cs="Arial"/>
          <w:spacing w:val="5"/>
        </w:rPr>
        <w:t>c</w:t>
      </w:r>
      <w:r w:rsidR="00BB7235">
        <w:rPr>
          <w:rFonts w:ascii="Arial" w:eastAsia="Arial" w:hAnsi="Arial" w:cs="Arial"/>
          <w:spacing w:val="3"/>
        </w:rPr>
        <w:t>k</w:t>
      </w:r>
      <w:r w:rsidR="00BB7235">
        <w:rPr>
          <w:rFonts w:ascii="Arial" w:eastAsia="Arial" w:hAnsi="Arial" w:cs="Arial"/>
        </w:rPr>
        <w:t>ta</w:t>
      </w:r>
      <w:r w:rsidR="00BB7235">
        <w:rPr>
          <w:rFonts w:ascii="Arial" w:eastAsia="Arial" w:hAnsi="Arial" w:cs="Arial"/>
          <w:spacing w:val="-2"/>
        </w:rPr>
        <w:t>i</w:t>
      </w:r>
      <w:r w:rsidR="00BB7235">
        <w:rPr>
          <w:rFonts w:ascii="Arial" w:eastAsia="Arial" w:hAnsi="Arial" w:cs="Arial"/>
        </w:rPr>
        <w:t>l</w:t>
      </w:r>
      <w:r w:rsidR="00BB7235"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skills.</w:t>
      </w:r>
    </w:p>
    <w:p w:rsidR="008810A9" w:rsidRDefault="00BB7235" w:rsidP="000D2FC9">
      <w:pPr>
        <w:spacing w:before="33"/>
        <w:ind w:left="851" w:hanging="425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 w:rsidR="000D2FC9">
        <w:rPr>
          <w:spacing w:val="17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3"/>
        </w:rPr>
        <w:t xml:space="preserve"> </w:t>
      </w:r>
      <w:r w:rsidR="000D2FC9"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 w:rsidR="000D2FC9">
        <w:rPr>
          <w:rFonts w:ascii="Arial" w:eastAsia="Arial" w:hAnsi="Arial" w:cs="Arial"/>
          <w:spacing w:val="1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c</w:t>
      </w:r>
      <w:r w:rsidR="006E6D17">
        <w:rPr>
          <w:rFonts w:ascii="Arial" w:eastAsia="Arial" w:hAnsi="Arial" w:cs="Arial"/>
        </w:rPr>
        <w:t>k hotel</w:t>
      </w:r>
      <w:r w:rsidR="00D34966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am</w:t>
      </w:r>
      <w:r w:rsidR="006E6D1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</w:rPr>
        <w:t xml:space="preserve">ork </w:t>
      </w:r>
      <w:r>
        <w:rPr>
          <w:rFonts w:ascii="Arial" w:eastAsia="Arial" w:hAnsi="Arial" w:cs="Arial"/>
          <w:spacing w:val="-1"/>
        </w:rPr>
        <w:t>i</w:t>
      </w:r>
      <w:r w:rsidR="006E6D17"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 w:rsidR="00D34966">
        <w:rPr>
          <w:rFonts w:ascii="Arial" w:eastAsia="Arial" w:hAnsi="Arial" w:cs="Arial"/>
        </w:rPr>
        <w:t xml:space="preserve"> a</w:t>
      </w:r>
      <w:r w:rsidR="000D2FC9">
        <w:rPr>
          <w:rFonts w:ascii="Arial" w:eastAsia="Arial" w:hAnsi="Arial" w:cs="Arial"/>
        </w:rPr>
        <w:t>s the hotel is a very large complex</w:t>
      </w:r>
      <w:r w:rsidR="006E6D17">
        <w:rPr>
          <w:rFonts w:ascii="Arial" w:eastAsia="Arial" w:hAnsi="Arial" w:cs="Arial"/>
        </w:rPr>
        <w:t xml:space="preserve"> with</w:t>
      </w:r>
      <w:r w:rsidR="000D2FC9">
        <w:rPr>
          <w:rFonts w:ascii="Arial" w:eastAsia="Arial" w:hAnsi="Arial" w:cs="Arial"/>
        </w:rPr>
        <w:t xml:space="preserve"> many different departments rely</w:t>
      </w:r>
      <w:r w:rsidR="00D34966">
        <w:rPr>
          <w:rFonts w:ascii="Arial" w:eastAsia="Arial" w:hAnsi="Arial" w:cs="Arial"/>
        </w:rPr>
        <w:t>ing on each other. C</w:t>
      </w:r>
      <w:r w:rsidR="000D2FC9">
        <w:rPr>
          <w:rFonts w:ascii="Arial" w:eastAsia="Arial" w:hAnsi="Arial" w:cs="Arial"/>
        </w:rPr>
        <w:t>ommunication is</w:t>
      </w:r>
      <w:r w:rsidR="00D34966">
        <w:rPr>
          <w:rFonts w:ascii="Arial" w:eastAsia="Arial" w:hAnsi="Arial" w:cs="Arial"/>
        </w:rPr>
        <w:t xml:space="preserve"> therefore</w:t>
      </w:r>
      <w:r w:rsidR="000D2FC9">
        <w:rPr>
          <w:rFonts w:ascii="Arial" w:eastAsia="Arial" w:hAnsi="Arial" w:cs="Arial"/>
        </w:rPr>
        <w:t xml:space="preserve"> very important in order to ensure all </w:t>
      </w:r>
      <w:r w:rsidR="00D34966">
        <w:rPr>
          <w:rFonts w:ascii="Arial" w:eastAsia="Arial" w:hAnsi="Arial" w:cs="Arial"/>
        </w:rPr>
        <w:t>guests</w:t>
      </w:r>
      <w:r w:rsidR="000D2FC9">
        <w:rPr>
          <w:rFonts w:ascii="Arial" w:eastAsia="Arial" w:hAnsi="Arial" w:cs="Arial"/>
        </w:rPr>
        <w:t xml:space="preserve"> enjoy their stay.</w:t>
      </w:r>
    </w:p>
    <w:p w:rsidR="008810A9" w:rsidRDefault="008810A9">
      <w:pPr>
        <w:spacing w:before="1" w:line="160" w:lineRule="exact"/>
        <w:rPr>
          <w:sz w:val="16"/>
          <w:szCs w:val="16"/>
        </w:rPr>
      </w:pPr>
    </w:p>
    <w:p w:rsidR="008810A9" w:rsidRDefault="008810A9">
      <w:pPr>
        <w:spacing w:line="200" w:lineRule="exact"/>
      </w:pPr>
    </w:p>
    <w:p w:rsidR="008810A9" w:rsidRDefault="008810A9">
      <w:pPr>
        <w:spacing w:line="200" w:lineRule="exact"/>
      </w:pPr>
    </w:p>
    <w:p w:rsidR="008810A9" w:rsidRDefault="00BB7235" w:rsidP="002F2354">
      <w:pPr>
        <w:tabs>
          <w:tab w:val="left" w:pos="4253"/>
        </w:tabs>
        <w:ind w:left="100" w:right="51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thick" w:color="000000"/>
        </w:rPr>
        <w:t>Ju</w:t>
      </w:r>
      <w:r>
        <w:rPr>
          <w:rFonts w:ascii="Arial" w:eastAsia="Arial" w:hAnsi="Arial" w:cs="Arial"/>
          <w:b/>
          <w:spacing w:val="1"/>
          <w:u w:val="thick" w:color="000000"/>
        </w:rPr>
        <w:t>n</w:t>
      </w:r>
      <w:r>
        <w:rPr>
          <w:rFonts w:ascii="Arial" w:eastAsia="Arial" w:hAnsi="Arial" w:cs="Arial"/>
          <w:b/>
          <w:u w:val="thick" w:color="000000"/>
        </w:rPr>
        <w:t>e</w:t>
      </w:r>
      <w:r>
        <w:rPr>
          <w:rFonts w:ascii="Arial" w:eastAsia="Arial" w:hAnsi="Arial" w:cs="Arial"/>
          <w:b/>
          <w:spacing w:val="-5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"/>
          <w:u w:val="thick" w:color="000000"/>
        </w:rPr>
        <w:t>2</w:t>
      </w:r>
      <w:r>
        <w:rPr>
          <w:rFonts w:ascii="Arial" w:eastAsia="Arial" w:hAnsi="Arial" w:cs="Arial"/>
          <w:b/>
          <w:spacing w:val="2"/>
          <w:u w:val="thick" w:color="000000"/>
        </w:rPr>
        <w:t>0</w:t>
      </w:r>
      <w:r>
        <w:rPr>
          <w:rFonts w:ascii="Arial" w:eastAsia="Arial" w:hAnsi="Arial" w:cs="Arial"/>
          <w:b/>
          <w:u w:val="thick" w:color="000000"/>
        </w:rPr>
        <w:t>14</w:t>
      </w:r>
      <w:r>
        <w:rPr>
          <w:rFonts w:ascii="Arial" w:eastAsia="Arial" w:hAnsi="Arial" w:cs="Arial"/>
          <w:b/>
          <w:spacing w:val="-3"/>
          <w:u w:val="thick" w:color="000000"/>
        </w:rPr>
        <w:t xml:space="preserve"> </w:t>
      </w:r>
      <w:r>
        <w:rPr>
          <w:rFonts w:ascii="Arial" w:eastAsia="Arial" w:hAnsi="Arial" w:cs="Arial"/>
          <w:b/>
          <w:u w:val="thick" w:color="000000"/>
        </w:rPr>
        <w:t>–</w:t>
      </w:r>
      <w:r>
        <w:rPr>
          <w:rFonts w:ascii="Arial" w:eastAsia="Arial" w:hAnsi="Arial" w:cs="Arial"/>
          <w:b/>
          <w:spacing w:val="53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u w:val="thick" w:color="000000"/>
        </w:rPr>
        <w:t>W</w:t>
      </w:r>
      <w:r>
        <w:rPr>
          <w:rFonts w:ascii="Arial" w:eastAsia="Arial" w:hAnsi="Arial" w:cs="Arial"/>
          <w:b/>
          <w:u w:val="thick" w:color="000000"/>
        </w:rPr>
        <w:t>ebsite</w:t>
      </w:r>
      <w:r>
        <w:rPr>
          <w:rFonts w:ascii="Arial" w:eastAsia="Arial" w:hAnsi="Arial" w:cs="Arial"/>
          <w:b/>
          <w:spacing w:val="-8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3"/>
          <w:w w:val="99"/>
          <w:u w:val="thick" w:color="000000"/>
        </w:rPr>
        <w:t>d</w:t>
      </w:r>
      <w:r>
        <w:rPr>
          <w:rFonts w:ascii="Arial" w:eastAsia="Arial" w:hAnsi="Arial" w:cs="Arial"/>
          <w:b/>
          <w:w w:val="99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w w:val="99"/>
          <w:u w:val="thick" w:color="000000"/>
        </w:rPr>
        <w:t>v</w:t>
      </w:r>
      <w:r>
        <w:rPr>
          <w:rFonts w:ascii="Arial" w:eastAsia="Arial" w:hAnsi="Arial" w:cs="Arial"/>
          <w:b/>
          <w:w w:val="99"/>
          <w:u w:val="thick" w:color="000000"/>
        </w:rPr>
        <w:t>elo</w:t>
      </w:r>
      <w:r>
        <w:rPr>
          <w:rFonts w:ascii="Arial" w:eastAsia="Arial" w:hAnsi="Arial" w:cs="Arial"/>
          <w:b/>
          <w:spacing w:val="1"/>
          <w:w w:val="99"/>
          <w:u w:val="thick" w:color="000000"/>
        </w:rPr>
        <w:t>p</w:t>
      </w:r>
      <w:r>
        <w:rPr>
          <w:rFonts w:ascii="Arial" w:eastAsia="Arial" w:hAnsi="Arial" w:cs="Arial"/>
          <w:b/>
          <w:w w:val="99"/>
          <w:u w:val="thick" w:color="000000"/>
        </w:rPr>
        <w:t>er</w:t>
      </w:r>
    </w:p>
    <w:p w:rsidR="008810A9" w:rsidRDefault="00BB7235">
      <w:pPr>
        <w:spacing w:before="37"/>
        <w:ind w:left="8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rossit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r.c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m</w:t>
      </w:r>
    </w:p>
    <w:p w:rsidR="008810A9" w:rsidRDefault="00BB7235">
      <w:pPr>
        <w:tabs>
          <w:tab w:val="left" w:pos="820"/>
        </w:tabs>
        <w:spacing w:before="41" w:line="274" w:lineRule="auto"/>
        <w:ind w:left="820" w:right="709" w:hanging="36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rPr>
          <w:spacing w:val="-49"/>
        </w:rPr>
        <w:t xml:space="preserve"> </w:t>
      </w:r>
      <w:r>
        <w:tab/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 xml:space="preserve">p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ate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si</w:t>
      </w:r>
      <w:r>
        <w:rPr>
          <w:rFonts w:ascii="Arial" w:eastAsia="Arial" w:hAnsi="Arial" w:cs="Arial"/>
        </w:rPr>
        <w:t>te</w:t>
      </w:r>
    </w:p>
    <w:p w:rsidR="008810A9" w:rsidRDefault="00BB7235">
      <w:pPr>
        <w:spacing w:before="1"/>
        <w:ind w:left="460"/>
        <w:rPr>
          <w:rFonts w:ascii="Arial" w:eastAsia="Arial" w:hAnsi="Arial" w:cs="Arial"/>
        </w:rPr>
      </w:pPr>
      <w:r>
        <w:rPr>
          <w:rFonts w:ascii="Symbol" w:eastAsia="Symbol" w:hAnsi="Symbol" w:cs="Symbol"/>
        </w:rPr>
        <w:t></w:t>
      </w:r>
      <w:r>
        <w:t xml:space="preserve">    </w:t>
      </w:r>
      <w:r>
        <w:rPr>
          <w:spacing w:val="17"/>
        </w:rPr>
        <w:t xml:space="preserve"> </w:t>
      </w:r>
      <w:r w:rsidR="002F2354">
        <w:rPr>
          <w:rFonts w:ascii="Arial" w:eastAsia="Arial" w:hAnsi="Arial" w:cs="Arial"/>
        </w:rPr>
        <w:t>Designing</w:t>
      </w:r>
      <w:r w:rsidR="002F2354">
        <w:rPr>
          <w:rFonts w:ascii="Arial" w:eastAsia="Arial" w:hAnsi="Arial" w:cs="Arial"/>
          <w:spacing w:val="-9"/>
        </w:rPr>
        <w:t xml:space="preserve"> and developing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ge</w:t>
      </w:r>
      <w:r w:rsidR="002F2354">
        <w:rPr>
          <w:rFonts w:ascii="Arial" w:eastAsia="Arial" w:hAnsi="Arial" w:cs="Arial"/>
        </w:rPr>
        <w:t xml:space="preserve"> along with setting up Hosting and domain naming </w:t>
      </w:r>
    </w:p>
    <w:p w:rsidR="009F642F" w:rsidRDefault="009F642F">
      <w:pPr>
        <w:spacing w:before="1"/>
        <w:ind w:left="460"/>
        <w:rPr>
          <w:rFonts w:ascii="Arial" w:eastAsia="Arial" w:hAnsi="Arial" w:cs="Arial"/>
        </w:rPr>
      </w:pPr>
    </w:p>
    <w:p w:rsidR="009F642F" w:rsidRPr="009F642F" w:rsidRDefault="009F642F" w:rsidP="009F642F">
      <w:pPr>
        <w:ind w:left="100" w:right="6898"/>
        <w:jc w:val="both"/>
        <w:rPr>
          <w:rFonts w:ascii="Arial" w:eastAsia="Arial" w:hAnsi="Arial" w:cs="Arial"/>
        </w:rPr>
      </w:pPr>
      <w:r w:rsidRPr="009F642F">
        <w:rPr>
          <w:rFonts w:ascii="Arial" w:eastAsia="Arial" w:hAnsi="Arial" w:cs="Arial"/>
          <w:b/>
          <w:u w:val="thick" w:color="000000"/>
        </w:rPr>
        <w:t>J</w:t>
      </w:r>
      <w:r w:rsidRPr="009F642F">
        <w:rPr>
          <w:rFonts w:ascii="Arial" w:eastAsia="Arial" w:hAnsi="Arial" w:cs="Arial"/>
          <w:b/>
          <w:spacing w:val="-1"/>
          <w:u w:val="thick" w:color="000000"/>
        </w:rPr>
        <w:t>u</w:t>
      </w:r>
      <w:r w:rsidRPr="009F642F">
        <w:rPr>
          <w:rFonts w:ascii="Arial" w:eastAsia="Arial" w:hAnsi="Arial" w:cs="Arial"/>
          <w:b/>
          <w:u w:val="thick" w:color="000000"/>
        </w:rPr>
        <w:t>ne 2</w:t>
      </w:r>
      <w:r w:rsidRPr="009F642F">
        <w:rPr>
          <w:rFonts w:ascii="Arial" w:eastAsia="Arial" w:hAnsi="Arial" w:cs="Arial"/>
          <w:b/>
          <w:spacing w:val="-1"/>
          <w:u w:val="thick" w:color="000000"/>
        </w:rPr>
        <w:t>0</w:t>
      </w:r>
      <w:r w:rsidRPr="009F642F">
        <w:rPr>
          <w:rFonts w:ascii="Arial" w:eastAsia="Arial" w:hAnsi="Arial" w:cs="Arial"/>
          <w:b/>
          <w:u w:val="thick" w:color="000000"/>
        </w:rPr>
        <w:t>1</w:t>
      </w:r>
      <w:r w:rsidRPr="009F642F">
        <w:rPr>
          <w:rFonts w:ascii="Arial" w:eastAsia="Arial" w:hAnsi="Arial" w:cs="Arial"/>
          <w:b/>
          <w:spacing w:val="-1"/>
          <w:u w:val="thick" w:color="000000"/>
        </w:rPr>
        <w:t>3</w:t>
      </w:r>
      <w:r w:rsidRPr="009F642F">
        <w:rPr>
          <w:rFonts w:ascii="Arial" w:eastAsia="Arial" w:hAnsi="Arial" w:cs="Arial"/>
          <w:b/>
          <w:u w:val="thick" w:color="000000"/>
        </w:rPr>
        <w:t>-</w:t>
      </w:r>
      <w:r w:rsidRPr="009F642F">
        <w:rPr>
          <w:rFonts w:ascii="Arial" w:eastAsia="Arial" w:hAnsi="Arial" w:cs="Arial"/>
          <w:b/>
          <w:spacing w:val="2"/>
          <w:u w:val="thick" w:color="000000"/>
        </w:rPr>
        <w:t xml:space="preserve"> </w:t>
      </w:r>
      <w:r w:rsidRPr="009F642F">
        <w:rPr>
          <w:rFonts w:ascii="Arial" w:eastAsia="Arial" w:hAnsi="Arial" w:cs="Arial"/>
          <w:b/>
          <w:spacing w:val="-6"/>
          <w:u w:val="thick" w:color="000000"/>
        </w:rPr>
        <w:t>A</w:t>
      </w:r>
      <w:r w:rsidRPr="009F642F">
        <w:rPr>
          <w:rFonts w:ascii="Arial" w:eastAsia="Arial" w:hAnsi="Arial" w:cs="Arial"/>
          <w:b/>
          <w:u w:val="thick" w:color="000000"/>
        </w:rPr>
        <w:t>u</w:t>
      </w:r>
      <w:r w:rsidRPr="009F642F">
        <w:rPr>
          <w:rFonts w:ascii="Arial" w:eastAsia="Arial" w:hAnsi="Arial" w:cs="Arial"/>
          <w:b/>
          <w:spacing w:val="-1"/>
          <w:u w:val="thick" w:color="000000"/>
        </w:rPr>
        <w:t>g</w:t>
      </w:r>
      <w:r w:rsidRPr="009F642F">
        <w:rPr>
          <w:rFonts w:ascii="Arial" w:eastAsia="Arial" w:hAnsi="Arial" w:cs="Arial"/>
          <w:b/>
          <w:u w:val="thick" w:color="000000"/>
        </w:rPr>
        <w:t>u</w:t>
      </w:r>
      <w:r w:rsidRPr="009F642F">
        <w:rPr>
          <w:rFonts w:ascii="Arial" w:eastAsia="Arial" w:hAnsi="Arial" w:cs="Arial"/>
          <w:b/>
          <w:spacing w:val="-1"/>
          <w:u w:val="thick" w:color="000000"/>
        </w:rPr>
        <w:t>s</w:t>
      </w:r>
      <w:r w:rsidRPr="009F642F">
        <w:rPr>
          <w:rFonts w:ascii="Arial" w:eastAsia="Arial" w:hAnsi="Arial" w:cs="Arial"/>
          <w:b/>
          <w:u w:val="thick" w:color="000000"/>
        </w:rPr>
        <w:t>t</w:t>
      </w:r>
      <w:r w:rsidRPr="009F642F">
        <w:rPr>
          <w:rFonts w:ascii="Arial" w:eastAsia="Arial" w:hAnsi="Arial" w:cs="Arial"/>
          <w:b/>
          <w:spacing w:val="2"/>
          <w:u w:val="thick" w:color="000000"/>
        </w:rPr>
        <w:t xml:space="preserve"> </w:t>
      </w:r>
      <w:r w:rsidRPr="009F642F">
        <w:rPr>
          <w:rFonts w:ascii="Arial" w:eastAsia="Arial" w:hAnsi="Arial" w:cs="Arial"/>
          <w:b/>
          <w:u w:val="thick" w:color="000000"/>
        </w:rPr>
        <w:t>2</w:t>
      </w:r>
      <w:r w:rsidRPr="009F642F">
        <w:rPr>
          <w:rFonts w:ascii="Arial" w:eastAsia="Arial" w:hAnsi="Arial" w:cs="Arial"/>
          <w:b/>
          <w:spacing w:val="-1"/>
          <w:u w:val="thick" w:color="000000"/>
        </w:rPr>
        <w:t>0</w:t>
      </w:r>
      <w:r w:rsidRPr="009F642F">
        <w:rPr>
          <w:rFonts w:ascii="Arial" w:eastAsia="Arial" w:hAnsi="Arial" w:cs="Arial"/>
          <w:b/>
          <w:u w:val="thick" w:color="000000"/>
        </w:rPr>
        <w:t>13</w:t>
      </w:r>
    </w:p>
    <w:p w:rsidR="009F642F" w:rsidRPr="009F642F" w:rsidRDefault="009F642F" w:rsidP="009F642F">
      <w:pPr>
        <w:spacing w:before="40"/>
        <w:ind w:left="100" w:right="4669"/>
        <w:jc w:val="both"/>
        <w:rPr>
          <w:rFonts w:ascii="Arial" w:eastAsia="Arial" w:hAnsi="Arial" w:cs="Arial"/>
        </w:rPr>
      </w:pPr>
      <w:r w:rsidRPr="009F642F">
        <w:rPr>
          <w:rFonts w:ascii="Arial" w:eastAsia="Arial" w:hAnsi="Arial" w:cs="Arial"/>
          <w:spacing w:val="2"/>
        </w:rPr>
        <w:t>T</w:t>
      </w:r>
      <w:r w:rsidRPr="009F642F">
        <w:rPr>
          <w:rFonts w:ascii="Arial" w:eastAsia="Arial" w:hAnsi="Arial" w:cs="Arial"/>
        </w:rPr>
        <w:t>he</w:t>
      </w:r>
      <w:r w:rsidRPr="009F642F">
        <w:rPr>
          <w:rFonts w:ascii="Arial" w:eastAsia="Arial" w:hAnsi="Arial" w:cs="Arial"/>
          <w:spacing w:val="-2"/>
        </w:rPr>
        <w:t xml:space="preserve"> </w:t>
      </w:r>
      <w:r w:rsidRPr="009F642F">
        <w:rPr>
          <w:rFonts w:ascii="Arial" w:eastAsia="Arial" w:hAnsi="Arial" w:cs="Arial"/>
          <w:spacing w:val="-1"/>
        </w:rPr>
        <w:t>S</w:t>
      </w:r>
      <w:r w:rsidRPr="009F642F">
        <w:rPr>
          <w:rFonts w:ascii="Arial" w:eastAsia="Arial" w:hAnsi="Arial" w:cs="Arial"/>
        </w:rPr>
        <w:t>h</w:t>
      </w:r>
      <w:r w:rsidRPr="009F642F">
        <w:rPr>
          <w:rFonts w:ascii="Arial" w:eastAsia="Arial" w:hAnsi="Arial" w:cs="Arial"/>
          <w:spacing w:val="-1"/>
        </w:rPr>
        <w:t>e</w:t>
      </w:r>
      <w:r w:rsidRPr="009F642F">
        <w:rPr>
          <w:rFonts w:ascii="Arial" w:eastAsia="Arial" w:hAnsi="Arial" w:cs="Arial"/>
        </w:rPr>
        <w:t xml:space="preserve">d, </w:t>
      </w:r>
      <w:r w:rsidRPr="009F642F">
        <w:rPr>
          <w:rFonts w:ascii="Arial" w:eastAsia="Arial" w:hAnsi="Arial" w:cs="Arial"/>
          <w:spacing w:val="-1"/>
        </w:rPr>
        <w:t>N</w:t>
      </w:r>
      <w:r w:rsidRPr="009F642F">
        <w:rPr>
          <w:rFonts w:ascii="Arial" w:eastAsia="Arial" w:hAnsi="Arial" w:cs="Arial"/>
        </w:rPr>
        <w:t>or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h</w:t>
      </w:r>
      <w:r w:rsidRPr="009F642F">
        <w:rPr>
          <w:rFonts w:ascii="Arial" w:eastAsia="Arial" w:hAnsi="Arial" w:cs="Arial"/>
          <w:spacing w:val="-3"/>
        </w:rPr>
        <w:t>b</w:t>
      </w:r>
      <w:r w:rsidRPr="009F642F">
        <w:rPr>
          <w:rFonts w:ascii="Arial" w:eastAsia="Arial" w:hAnsi="Arial" w:cs="Arial"/>
          <w:spacing w:val="1"/>
        </w:rPr>
        <w:t>r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  <w:spacing w:val="-3"/>
        </w:rPr>
        <w:t>d</w:t>
      </w:r>
      <w:r w:rsidRPr="009F642F">
        <w:rPr>
          <w:rFonts w:ascii="Arial" w:eastAsia="Arial" w:hAnsi="Arial" w:cs="Arial"/>
          <w:spacing w:val="2"/>
        </w:rPr>
        <w:t>g</w:t>
      </w:r>
      <w:r w:rsidRPr="009F642F">
        <w:rPr>
          <w:rFonts w:ascii="Arial" w:eastAsia="Arial" w:hAnsi="Arial" w:cs="Arial"/>
        </w:rPr>
        <w:t>e,</w:t>
      </w:r>
      <w:r w:rsidRPr="009F642F">
        <w:rPr>
          <w:rFonts w:ascii="Arial" w:eastAsia="Arial" w:hAnsi="Arial" w:cs="Arial"/>
          <w:spacing w:val="-2"/>
        </w:rPr>
        <w:t xml:space="preserve"> </w:t>
      </w:r>
      <w:r w:rsidRPr="009F642F">
        <w:rPr>
          <w:rFonts w:ascii="Arial" w:eastAsia="Arial" w:hAnsi="Arial" w:cs="Arial"/>
          <w:spacing w:val="-1"/>
        </w:rPr>
        <w:t>P</w:t>
      </w:r>
      <w:r w:rsidRPr="009F642F">
        <w:rPr>
          <w:rFonts w:ascii="Arial" w:eastAsia="Arial" w:hAnsi="Arial" w:cs="Arial"/>
        </w:rPr>
        <w:t>er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h,</w:t>
      </w:r>
      <w:r w:rsidRPr="009F642F">
        <w:rPr>
          <w:rFonts w:ascii="Arial" w:eastAsia="Arial" w:hAnsi="Arial" w:cs="Arial"/>
          <w:spacing w:val="-5"/>
        </w:rPr>
        <w:t xml:space="preserve"> </w:t>
      </w:r>
      <w:r w:rsidRPr="009F642F">
        <w:rPr>
          <w:rFonts w:ascii="Arial" w:eastAsia="Arial" w:hAnsi="Arial" w:cs="Arial"/>
          <w:spacing w:val="7"/>
        </w:rPr>
        <w:t>W</w:t>
      </w:r>
      <w:r w:rsidRPr="009F642F">
        <w:rPr>
          <w:rFonts w:ascii="Arial" w:eastAsia="Arial" w:hAnsi="Arial" w:cs="Arial"/>
          <w:spacing w:val="-3"/>
        </w:rPr>
        <w:t>e</w:t>
      </w:r>
      <w:r w:rsidRPr="009F642F">
        <w:rPr>
          <w:rFonts w:ascii="Arial" w:eastAsia="Arial" w:hAnsi="Arial" w:cs="Arial"/>
          <w:spacing w:val="-2"/>
        </w:rPr>
        <w:t>s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  <w:spacing w:val="-3"/>
        </w:rPr>
        <w:t>e</w:t>
      </w:r>
      <w:r w:rsidRPr="009F642F">
        <w:rPr>
          <w:rFonts w:ascii="Arial" w:eastAsia="Arial" w:hAnsi="Arial" w:cs="Arial"/>
          <w:spacing w:val="1"/>
        </w:rPr>
        <w:t>r</w:t>
      </w:r>
      <w:r w:rsidRPr="009F642F">
        <w:rPr>
          <w:rFonts w:ascii="Arial" w:eastAsia="Arial" w:hAnsi="Arial" w:cs="Arial"/>
        </w:rPr>
        <w:t>n Au</w:t>
      </w:r>
      <w:r w:rsidRPr="009F642F">
        <w:rPr>
          <w:rFonts w:ascii="Arial" w:eastAsia="Arial" w:hAnsi="Arial" w:cs="Arial"/>
          <w:spacing w:val="-3"/>
        </w:rPr>
        <w:t>s</w:t>
      </w:r>
      <w:r w:rsidRPr="009F642F">
        <w:rPr>
          <w:rFonts w:ascii="Arial" w:eastAsia="Arial" w:hAnsi="Arial" w:cs="Arial"/>
          <w:spacing w:val="1"/>
        </w:rPr>
        <w:t>tr</w:t>
      </w:r>
      <w:r w:rsidRPr="009F642F">
        <w:rPr>
          <w:rFonts w:ascii="Arial" w:eastAsia="Arial" w:hAnsi="Arial" w:cs="Arial"/>
        </w:rPr>
        <w:t>a</w:t>
      </w:r>
      <w:r w:rsidRPr="009F642F">
        <w:rPr>
          <w:rFonts w:ascii="Arial" w:eastAsia="Arial" w:hAnsi="Arial" w:cs="Arial"/>
          <w:spacing w:val="-1"/>
        </w:rPr>
        <w:t>li</w:t>
      </w:r>
      <w:r w:rsidRPr="009F642F">
        <w:rPr>
          <w:rFonts w:ascii="Arial" w:eastAsia="Arial" w:hAnsi="Arial" w:cs="Arial"/>
        </w:rPr>
        <w:t>a</w:t>
      </w:r>
    </w:p>
    <w:p w:rsidR="009F642F" w:rsidRPr="009F642F" w:rsidRDefault="009F642F" w:rsidP="009F642F">
      <w:pPr>
        <w:spacing w:before="37"/>
        <w:ind w:left="100" w:right="8246"/>
        <w:jc w:val="both"/>
        <w:rPr>
          <w:rFonts w:ascii="Arial" w:eastAsia="Arial" w:hAnsi="Arial" w:cs="Arial"/>
        </w:rPr>
      </w:pPr>
      <w:r w:rsidRPr="009F642F">
        <w:rPr>
          <w:rFonts w:ascii="Arial" w:eastAsia="Arial" w:hAnsi="Arial" w:cs="Arial"/>
          <w:b/>
          <w:spacing w:val="-1"/>
        </w:rPr>
        <w:t>B</w:t>
      </w:r>
      <w:r w:rsidRPr="009F642F">
        <w:rPr>
          <w:rFonts w:ascii="Arial" w:eastAsia="Arial" w:hAnsi="Arial" w:cs="Arial"/>
          <w:b/>
        </w:rPr>
        <w:t>ar</w:t>
      </w:r>
      <w:r w:rsidRPr="009F642F">
        <w:rPr>
          <w:rFonts w:ascii="Arial" w:eastAsia="Arial" w:hAnsi="Arial" w:cs="Arial"/>
          <w:b/>
          <w:spacing w:val="1"/>
        </w:rPr>
        <w:t xml:space="preserve"> </w:t>
      </w:r>
      <w:r w:rsidRPr="009F642F">
        <w:rPr>
          <w:rFonts w:ascii="Arial" w:eastAsia="Arial" w:hAnsi="Arial" w:cs="Arial"/>
          <w:b/>
          <w:spacing w:val="-3"/>
        </w:rPr>
        <w:t>T</w:t>
      </w:r>
      <w:r w:rsidRPr="009F642F">
        <w:rPr>
          <w:rFonts w:ascii="Arial" w:eastAsia="Arial" w:hAnsi="Arial" w:cs="Arial"/>
          <w:b/>
        </w:rPr>
        <w:t>e</w:t>
      </w:r>
      <w:r w:rsidRPr="009F642F">
        <w:rPr>
          <w:rFonts w:ascii="Arial" w:eastAsia="Arial" w:hAnsi="Arial" w:cs="Arial"/>
          <w:b/>
          <w:spacing w:val="-1"/>
        </w:rPr>
        <w:t>n</w:t>
      </w:r>
      <w:r w:rsidRPr="009F642F">
        <w:rPr>
          <w:rFonts w:ascii="Arial" w:eastAsia="Arial" w:hAnsi="Arial" w:cs="Arial"/>
          <w:b/>
        </w:rPr>
        <w:t>d</w:t>
      </w:r>
      <w:r w:rsidRPr="009F642F">
        <w:rPr>
          <w:rFonts w:ascii="Arial" w:eastAsia="Arial" w:hAnsi="Arial" w:cs="Arial"/>
          <w:b/>
          <w:spacing w:val="-1"/>
        </w:rPr>
        <w:t>e</w:t>
      </w:r>
      <w:r w:rsidRPr="009F642F">
        <w:rPr>
          <w:rFonts w:ascii="Arial" w:eastAsia="Arial" w:hAnsi="Arial" w:cs="Arial"/>
          <w:b/>
        </w:rPr>
        <w:t>r</w:t>
      </w:r>
    </w:p>
    <w:p w:rsidR="009F642F" w:rsidRPr="009F642F" w:rsidRDefault="009F642F" w:rsidP="009F642F">
      <w:pPr>
        <w:spacing w:before="39"/>
        <w:ind w:left="460"/>
        <w:rPr>
          <w:rFonts w:ascii="Arial" w:eastAsia="Arial" w:hAnsi="Arial" w:cs="Arial"/>
        </w:rPr>
      </w:pPr>
      <w:r w:rsidRPr="009F642F">
        <w:rPr>
          <w:rFonts w:ascii="Symbol" w:eastAsia="Symbol" w:hAnsi="Symbol" w:cs="Symbol"/>
        </w:rPr>
        <w:t></w:t>
      </w:r>
      <w:r w:rsidRPr="009F642F">
        <w:t xml:space="preserve">   </w:t>
      </w:r>
      <w:r w:rsidRPr="009F642F">
        <w:rPr>
          <w:spacing w:val="38"/>
        </w:rPr>
        <w:t xml:space="preserve"> </w:t>
      </w:r>
      <w:r w:rsidRPr="009F642F">
        <w:rPr>
          <w:rFonts w:ascii="Arial" w:eastAsia="Arial" w:hAnsi="Arial" w:cs="Arial"/>
          <w:spacing w:val="5"/>
        </w:rPr>
        <w:t>W</w:t>
      </w:r>
      <w:r w:rsidRPr="009F642F">
        <w:rPr>
          <w:rFonts w:ascii="Arial" w:eastAsia="Arial" w:hAnsi="Arial" w:cs="Arial"/>
          <w:spacing w:val="-3"/>
        </w:rPr>
        <w:t>h</w:t>
      </w:r>
      <w:r w:rsidRPr="009F642F">
        <w:rPr>
          <w:rFonts w:ascii="Arial" w:eastAsia="Arial" w:hAnsi="Arial" w:cs="Arial"/>
          <w:spacing w:val="-1"/>
        </w:rPr>
        <w:t>il</w:t>
      </w:r>
      <w:r w:rsidRPr="009F642F">
        <w:rPr>
          <w:rFonts w:ascii="Arial" w:eastAsia="Arial" w:hAnsi="Arial" w:cs="Arial"/>
        </w:rPr>
        <w:t>e</w:t>
      </w:r>
      <w:r w:rsidRPr="009F642F">
        <w:rPr>
          <w:rFonts w:ascii="Arial" w:eastAsia="Arial" w:hAnsi="Arial" w:cs="Arial"/>
          <w:spacing w:val="-1"/>
        </w:rPr>
        <w:t xml:space="preserve"> </w:t>
      </w:r>
      <w:r w:rsidRPr="009F642F">
        <w:rPr>
          <w:rFonts w:ascii="Arial" w:eastAsia="Arial" w:hAnsi="Arial" w:cs="Arial"/>
        </w:rPr>
        <w:t>I</w:t>
      </w:r>
      <w:r w:rsidRPr="009F642F">
        <w:rPr>
          <w:rFonts w:ascii="Arial" w:eastAsia="Arial" w:hAnsi="Arial" w:cs="Arial"/>
          <w:spacing w:val="2"/>
        </w:rPr>
        <w:t xml:space="preserve">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</w:rPr>
        <w:t xml:space="preserve">as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</w:rPr>
        <w:t>or</w:t>
      </w:r>
      <w:r w:rsidRPr="009F642F">
        <w:rPr>
          <w:rFonts w:ascii="Arial" w:eastAsia="Arial" w:hAnsi="Arial" w:cs="Arial"/>
          <w:spacing w:val="3"/>
        </w:rPr>
        <w:t>k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  <w:spacing w:val="-3"/>
        </w:rPr>
        <w:t>n</w:t>
      </w:r>
      <w:r w:rsidRPr="009F642F">
        <w:rPr>
          <w:rFonts w:ascii="Arial" w:eastAsia="Arial" w:hAnsi="Arial" w:cs="Arial"/>
        </w:rPr>
        <w:t xml:space="preserve">g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h</w:t>
      </w:r>
      <w:r w:rsidRPr="009F642F">
        <w:rPr>
          <w:rFonts w:ascii="Arial" w:eastAsia="Arial" w:hAnsi="Arial" w:cs="Arial"/>
          <w:spacing w:val="1"/>
        </w:rPr>
        <w:t xml:space="preserve"> </w:t>
      </w:r>
      <w:r w:rsidRPr="009F642F">
        <w:rPr>
          <w:rFonts w:ascii="Arial" w:eastAsia="Arial" w:hAnsi="Arial" w:cs="Arial"/>
          <w:spacing w:val="2"/>
        </w:rPr>
        <w:t>T</w:t>
      </w:r>
      <w:r w:rsidRPr="009F642F">
        <w:rPr>
          <w:rFonts w:ascii="Arial" w:eastAsia="Arial" w:hAnsi="Arial" w:cs="Arial"/>
        </w:rPr>
        <w:t>he</w:t>
      </w:r>
      <w:r w:rsidRPr="009F642F">
        <w:rPr>
          <w:rFonts w:ascii="Arial" w:eastAsia="Arial" w:hAnsi="Arial" w:cs="Arial"/>
          <w:spacing w:val="1"/>
        </w:rPr>
        <w:t xml:space="preserve"> </w:t>
      </w:r>
      <w:r w:rsidRPr="009F642F">
        <w:rPr>
          <w:rFonts w:ascii="Arial" w:eastAsia="Arial" w:hAnsi="Arial" w:cs="Arial"/>
          <w:spacing w:val="-1"/>
        </w:rPr>
        <w:t>S</w:t>
      </w:r>
      <w:r w:rsidRPr="009F642F">
        <w:rPr>
          <w:rFonts w:ascii="Arial" w:eastAsia="Arial" w:hAnsi="Arial" w:cs="Arial"/>
        </w:rPr>
        <w:t>h</w:t>
      </w:r>
      <w:r w:rsidRPr="009F642F">
        <w:rPr>
          <w:rFonts w:ascii="Arial" w:eastAsia="Arial" w:hAnsi="Arial" w:cs="Arial"/>
          <w:spacing w:val="-1"/>
        </w:rPr>
        <w:t>e</w:t>
      </w:r>
      <w:r w:rsidRPr="009F642F">
        <w:rPr>
          <w:rFonts w:ascii="Arial" w:eastAsia="Arial" w:hAnsi="Arial" w:cs="Arial"/>
          <w:spacing w:val="-3"/>
        </w:rPr>
        <w:t>d</w:t>
      </w:r>
      <w:r w:rsidRPr="009F642F">
        <w:rPr>
          <w:rFonts w:ascii="Arial" w:eastAsia="Arial" w:hAnsi="Arial" w:cs="Arial"/>
        </w:rPr>
        <w:t>, I</w:t>
      </w:r>
      <w:r w:rsidRPr="009F642F">
        <w:rPr>
          <w:rFonts w:ascii="Arial" w:eastAsia="Arial" w:hAnsi="Arial" w:cs="Arial"/>
          <w:spacing w:val="2"/>
        </w:rPr>
        <w:t xml:space="preserve">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</w:rPr>
        <w:t xml:space="preserve">as </w:t>
      </w:r>
      <w:r w:rsidRPr="009F642F">
        <w:rPr>
          <w:rFonts w:ascii="Arial" w:eastAsia="Arial" w:hAnsi="Arial" w:cs="Arial"/>
          <w:spacing w:val="1"/>
        </w:rPr>
        <w:t>m</w:t>
      </w:r>
      <w:r w:rsidRPr="009F642F">
        <w:rPr>
          <w:rFonts w:ascii="Arial" w:eastAsia="Arial" w:hAnsi="Arial" w:cs="Arial"/>
        </w:rPr>
        <w:t>a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</w:rPr>
        <w:t>n</w:t>
      </w:r>
      <w:r w:rsidRPr="009F642F">
        <w:rPr>
          <w:rFonts w:ascii="Arial" w:eastAsia="Arial" w:hAnsi="Arial" w:cs="Arial"/>
          <w:spacing w:val="-1"/>
        </w:rPr>
        <w:t xml:space="preserve"> </w:t>
      </w:r>
      <w:r w:rsidRPr="009F642F">
        <w:rPr>
          <w:rFonts w:ascii="Arial" w:eastAsia="Arial" w:hAnsi="Arial" w:cs="Arial"/>
          <w:spacing w:val="1"/>
        </w:rPr>
        <w:t>j</w:t>
      </w:r>
      <w:r w:rsidRPr="009F642F">
        <w:rPr>
          <w:rFonts w:ascii="Arial" w:eastAsia="Arial" w:hAnsi="Arial" w:cs="Arial"/>
          <w:spacing w:val="-3"/>
        </w:rPr>
        <w:t>o</w:t>
      </w:r>
      <w:r w:rsidRPr="009F642F">
        <w:rPr>
          <w:rFonts w:ascii="Arial" w:eastAsia="Arial" w:hAnsi="Arial" w:cs="Arial"/>
        </w:rPr>
        <w:t xml:space="preserve">b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</w:rPr>
        <w:t xml:space="preserve">as bar 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e</w:t>
      </w:r>
      <w:r w:rsidRPr="009F642F">
        <w:rPr>
          <w:rFonts w:ascii="Arial" w:eastAsia="Arial" w:hAnsi="Arial" w:cs="Arial"/>
          <w:spacing w:val="-1"/>
        </w:rPr>
        <w:t>n</w:t>
      </w:r>
      <w:r w:rsidRPr="009F642F">
        <w:rPr>
          <w:rFonts w:ascii="Arial" w:eastAsia="Arial" w:hAnsi="Arial" w:cs="Arial"/>
        </w:rPr>
        <w:t>d</w:t>
      </w:r>
      <w:r w:rsidRPr="009F642F">
        <w:rPr>
          <w:rFonts w:ascii="Arial" w:eastAsia="Arial" w:hAnsi="Arial" w:cs="Arial"/>
          <w:spacing w:val="-1"/>
        </w:rPr>
        <w:t>e</w:t>
      </w:r>
      <w:r w:rsidRPr="009F642F">
        <w:rPr>
          <w:rFonts w:ascii="Arial" w:eastAsia="Arial" w:hAnsi="Arial" w:cs="Arial"/>
          <w:spacing w:val="1"/>
        </w:rPr>
        <w:t>r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  <w:spacing w:val="-3"/>
        </w:rPr>
        <w:t>n</w:t>
      </w:r>
      <w:r w:rsidRPr="009F642F">
        <w:rPr>
          <w:rFonts w:ascii="Arial" w:eastAsia="Arial" w:hAnsi="Arial" w:cs="Arial"/>
          <w:spacing w:val="2"/>
        </w:rPr>
        <w:t>g</w:t>
      </w:r>
      <w:r w:rsidRPr="009F642F">
        <w:rPr>
          <w:rFonts w:ascii="Arial" w:eastAsia="Arial" w:hAnsi="Arial" w:cs="Arial"/>
        </w:rPr>
        <w:t>.</w:t>
      </w:r>
    </w:p>
    <w:p w:rsidR="009F642F" w:rsidRPr="009F642F" w:rsidRDefault="009F642F" w:rsidP="009F642F">
      <w:pPr>
        <w:tabs>
          <w:tab w:val="left" w:pos="820"/>
        </w:tabs>
        <w:spacing w:before="35" w:line="273" w:lineRule="auto"/>
        <w:ind w:left="820" w:right="72" w:hanging="360"/>
        <w:rPr>
          <w:rFonts w:ascii="Arial" w:eastAsia="Arial" w:hAnsi="Arial" w:cs="Arial"/>
        </w:rPr>
      </w:pPr>
      <w:r w:rsidRPr="009F642F">
        <w:rPr>
          <w:rFonts w:ascii="Symbol" w:eastAsia="Symbol" w:hAnsi="Symbol" w:cs="Symbol"/>
        </w:rPr>
        <w:t></w:t>
      </w:r>
      <w:r w:rsidRPr="009F642F">
        <w:tab/>
      </w:r>
      <w:proofErr w:type="gramStart"/>
      <w:r w:rsidRPr="009F642F">
        <w:rPr>
          <w:rFonts w:ascii="Arial" w:eastAsia="Arial" w:hAnsi="Arial" w:cs="Arial"/>
          <w:spacing w:val="2"/>
        </w:rPr>
        <w:t>T</w:t>
      </w:r>
      <w:r w:rsidRPr="009F642F">
        <w:rPr>
          <w:rFonts w:ascii="Arial" w:eastAsia="Arial" w:hAnsi="Arial" w:cs="Arial"/>
        </w:rPr>
        <w:t>he</w:t>
      </w:r>
      <w:proofErr w:type="gramEnd"/>
      <w:r w:rsidRPr="009F642F">
        <w:rPr>
          <w:rFonts w:ascii="Arial" w:eastAsia="Arial" w:hAnsi="Arial" w:cs="Arial"/>
          <w:spacing w:val="-2"/>
        </w:rPr>
        <w:t xml:space="preserve"> 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e</w:t>
      </w:r>
      <w:r w:rsidRPr="009F642F">
        <w:rPr>
          <w:rFonts w:ascii="Arial" w:eastAsia="Arial" w:hAnsi="Arial" w:cs="Arial"/>
          <w:spacing w:val="-3"/>
        </w:rPr>
        <w:t>a</w:t>
      </w:r>
      <w:r w:rsidRPr="009F642F">
        <w:rPr>
          <w:rFonts w:ascii="Arial" w:eastAsia="Arial" w:hAnsi="Arial" w:cs="Arial"/>
        </w:rPr>
        <w:t>m</w:t>
      </w:r>
      <w:r w:rsidRPr="009F642F"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 xml:space="preserve">at The </w:t>
      </w:r>
      <w:r w:rsidR="006E6D17">
        <w:rPr>
          <w:rFonts w:ascii="Arial" w:eastAsia="Arial" w:hAnsi="Arial" w:cs="Arial"/>
        </w:rPr>
        <w:t xml:space="preserve">Shed </w:t>
      </w:r>
      <w:r w:rsidR="006E6D17" w:rsidRPr="009F642F">
        <w:rPr>
          <w:rFonts w:ascii="Arial" w:eastAsia="Arial" w:hAnsi="Arial" w:cs="Arial"/>
        </w:rPr>
        <w:t>was</w:t>
      </w:r>
      <w:r w:rsidRPr="009F642F">
        <w:rPr>
          <w:rFonts w:ascii="Arial" w:eastAsia="Arial" w:hAnsi="Arial" w:cs="Arial"/>
        </w:rPr>
        <w:t xml:space="preserve"> </w:t>
      </w:r>
      <w:r w:rsidR="006E6D17">
        <w:rPr>
          <w:rFonts w:ascii="Arial" w:eastAsia="Arial" w:hAnsi="Arial" w:cs="Arial"/>
          <w:spacing w:val="-2"/>
        </w:rPr>
        <w:t xml:space="preserve">large </w:t>
      </w:r>
      <w:r w:rsidR="006E6D17" w:rsidRPr="009F642F">
        <w:rPr>
          <w:rFonts w:ascii="Arial" w:eastAsia="Arial" w:hAnsi="Arial" w:cs="Arial"/>
          <w:spacing w:val="2"/>
        </w:rPr>
        <w:t>and</w:t>
      </w:r>
      <w:r w:rsidRPr="009F642F">
        <w:rPr>
          <w:rFonts w:ascii="Arial" w:eastAsia="Arial" w:hAnsi="Arial" w:cs="Arial"/>
        </w:rPr>
        <w:t xml:space="preserve"> it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</w:rPr>
        <w:t>as essenti</w:t>
      </w:r>
      <w:r w:rsidRPr="009F642F">
        <w:rPr>
          <w:rFonts w:ascii="Arial" w:eastAsia="Arial" w:hAnsi="Arial" w:cs="Arial"/>
          <w:spacing w:val="-1"/>
        </w:rPr>
        <w:t>a</w:t>
      </w:r>
      <w:r w:rsidRPr="009F642F">
        <w:rPr>
          <w:rFonts w:ascii="Arial" w:eastAsia="Arial" w:hAnsi="Arial" w:cs="Arial"/>
        </w:rPr>
        <w:t>l</w:t>
      </w:r>
      <w:r w:rsidRPr="009F642F">
        <w:rPr>
          <w:rFonts w:ascii="Arial" w:eastAsia="Arial" w:hAnsi="Arial" w:cs="Arial"/>
          <w:spacing w:val="-2"/>
        </w:rPr>
        <w:t xml:space="preserve"> </w:t>
      </w:r>
      <w:r w:rsidRPr="009F642F">
        <w:rPr>
          <w:rFonts w:ascii="Arial" w:eastAsia="Arial" w:hAnsi="Arial" w:cs="Arial"/>
          <w:spacing w:val="-1"/>
        </w:rPr>
        <w:t>t</w:t>
      </w:r>
      <w:r w:rsidRPr="009F642F">
        <w:rPr>
          <w:rFonts w:ascii="Arial" w:eastAsia="Arial" w:hAnsi="Arial" w:cs="Arial"/>
        </w:rPr>
        <w:t>o co</w:t>
      </w:r>
      <w:r w:rsidRPr="009F642F">
        <w:rPr>
          <w:rFonts w:ascii="Arial" w:eastAsia="Arial" w:hAnsi="Arial" w:cs="Arial"/>
          <w:spacing w:val="-1"/>
        </w:rPr>
        <w:t>m</w:t>
      </w:r>
      <w:r w:rsidRPr="009F642F">
        <w:rPr>
          <w:rFonts w:ascii="Arial" w:eastAsia="Arial" w:hAnsi="Arial" w:cs="Arial"/>
          <w:spacing w:val="1"/>
        </w:rPr>
        <w:t>m</w:t>
      </w:r>
      <w:r w:rsidRPr="009F642F">
        <w:rPr>
          <w:rFonts w:ascii="Arial" w:eastAsia="Arial" w:hAnsi="Arial" w:cs="Arial"/>
        </w:rPr>
        <w:t>u</w:t>
      </w:r>
      <w:r w:rsidRPr="009F642F">
        <w:rPr>
          <w:rFonts w:ascii="Arial" w:eastAsia="Arial" w:hAnsi="Arial" w:cs="Arial"/>
          <w:spacing w:val="-1"/>
        </w:rPr>
        <w:t>ni</w:t>
      </w:r>
      <w:r w:rsidRPr="009F642F">
        <w:rPr>
          <w:rFonts w:ascii="Arial" w:eastAsia="Arial" w:hAnsi="Arial" w:cs="Arial"/>
        </w:rPr>
        <w:t>cate</w:t>
      </w:r>
      <w:r w:rsidRPr="009F642F">
        <w:rPr>
          <w:rFonts w:ascii="Arial" w:eastAsia="Arial" w:hAnsi="Arial" w:cs="Arial"/>
          <w:spacing w:val="-1"/>
        </w:rPr>
        <w:t xml:space="preserve"> </w:t>
      </w:r>
      <w:r w:rsidRPr="009F642F">
        <w:rPr>
          <w:rFonts w:ascii="Arial" w:eastAsia="Arial" w:hAnsi="Arial" w:cs="Arial"/>
          <w:spacing w:val="-3"/>
        </w:rPr>
        <w:t>w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h a</w:t>
      </w:r>
      <w:r w:rsidRPr="009F642F">
        <w:rPr>
          <w:rFonts w:ascii="Arial" w:eastAsia="Arial" w:hAnsi="Arial" w:cs="Arial"/>
          <w:spacing w:val="-1"/>
        </w:rPr>
        <w:t>l</w:t>
      </w:r>
      <w:r w:rsidRPr="009F642F">
        <w:rPr>
          <w:rFonts w:ascii="Arial" w:eastAsia="Arial" w:hAnsi="Arial" w:cs="Arial"/>
        </w:rPr>
        <w:t>l p</w:t>
      </w:r>
      <w:r w:rsidRPr="009F642F">
        <w:rPr>
          <w:rFonts w:ascii="Arial" w:eastAsia="Arial" w:hAnsi="Arial" w:cs="Arial"/>
          <w:spacing w:val="-1"/>
        </w:rPr>
        <w:t>e</w:t>
      </w:r>
      <w:r w:rsidRPr="009F642F">
        <w:rPr>
          <w:rFonts w:ascii="Arial" w:eastAsia="Arial" w:hAnsi="Arial" w:cs="Arial"/>
          <w:spacing w:val="1"/>
        </w:rPr>
        <w:t>r</w:t>
      </w:r>
      <w:r w:rsidRPr="009F642F">
        <w:rPr>
          <w:rFonts w:ascii="Arial" w:eastAsia="Arial" w:hAnsi="Arial" w:cs="Arial"/>
        </w:rPr>
        <w:t>so</w:t>
      </w:r>
      <w:r w:rsidRPr="009F642F">
        <w:rPr>
          <w:rFonts w:ascii="Arial" w:eastAsia="Arial" w:hAnsi="Arial" w:cs="Arial"/>
          <w:spacing w:val="-1"/>
        </w:rPr>
        <w:t>n</w:t>
      </w:r>
      <w:r w:rsidRPr="009F642F">
        <w:rPr>
          <w:rFonts w:ascii="Arial" w:eastAsia="Arial" w:hAnsi="Arial" w:cs="Arial"/>
        </w:rPr>
        <w:t>n</w:t>
      </w:r>
      <w:r w:rsidRPr="009F642F">
        <w:rPr>
          <w:rFonts w:ascii="Arial" w:eastAsia="Arial" w:hAnsi="Arial" w:cs="Arial"/>
          <w:spacing w:val="-1"/>
        </w:rPr>
        <w:t>e</w:t>
      </w:r>
      <w:r w:rsidRPr="009F642F">
        <w:rPr>
          <w:rFonts w:ascii="Arial" w:eastAsia="Arial" w:hAnsi="Arial" w:cs="Arial"/>
        </w:rPr>
        <w:t xml:space="preserve">l 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</w:rPr>
        <w:t>n</w:t>
      </w:r>
      <w:r w:rsidRPr="009F642F">
        <w:rPr>
          <w:rFonts w:ascii="Arial" w:eastAsia="Arial" w:hAnsi="Arial" w:cs="Arial"/>
          <w:spacing w:val="-1"/>
        </w:rPr>
        <w:t xml:space="preserve"> 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 xml:space="preserve">he 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e</w:t>
      </w:r>
      <w:r w:rsidRPr="009F642F">
        <w:rPr>
          <w:rFonts w:ascii="Arial" w:eastAsia="Arial" w:hAnsi="Arial" w:cs="Arial"/>
          <w:spacing w:val="-1"/>
        </w:rPr>
        <w:t>a</w:t>
      </w:r>
      <w:r w:rsidRPr="009F642F">
        <w:rPr>
          <w:rFonts w:ascii="Arial" w:eastAsia="Arial" w:hAnsi="Arial" w:cs="Arial"/>
        </w:rPr>
        <w:t xml:space="preserve">m 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  <w:spacing w:val="1"/>
        </w:rPr>
        <w:t>.</w:t>
      </w:r>
      <w:r w:rsidRPr="009F642F">
        <w:rPr>
          <w:rFonts w:ascii="Arial" w:eastAsia="Arial" w:hAnsi="Arial" w:cs="Arial"/>
        </w:rPr>
        <w:t xml:space="preserve">e. </w:t>
      </w:r>
      <w:r w:rsidRPr="009F642F">
        <w:rPr>
          <w:rFonts w:ascii="Arial" w:eastAsia="Arial" w:hAnsi="Arial" w:cs="Arial"/>
          <w:spacing w:val="-1"/>
        </w:rPr>
        <w:t>S</w:t>
      </w:r>
      <w:r w:rsidRPr="009F642F">
        <w:rPr>
          <w:rFonts w:ascii="Arial" w:eastAsia="Arial" w:hAnsi="Arial" w:cs="Arial"/>
        </w:rPr>
        <w:t>ec</w:t>
      </w:r>
      <w:r w:rsidRPr="009F642F">
        <w:rPr>
          <w:rFonts w:ascii="Arial" w:eastAsia="Arial" w:hAnsi="Arial" w:cs="Arial"/>
          <w:spacing w:val="-1"/>
        </w:rPr>
        <w:t>u</w:t>
      </w:r>
      <w:r w:rsidRPr="009F642F">
        <w:rPr>
          <w:rFonts w:ascii="Arial" w:eastAsia="Arial" w:hAnsi="Arial" w:cs="Arial"/>
          <w:spacing w:val="1"/>
        </w:rPr>
        <w:t>r</w:t>
      </w:r>
      <w:r w:rsidRPr="009F642F">
        <w:rPr>
          <w:rFonts w:ascii="Arial" w:eastAsia="Arial" w:hAnsi="Arial" w:cs="Arial"/>
          <w:spacing w:val="-3"/>
        </w:rPr>
        <w:t>i</w:t>
      </w:r>
      <w:r w:rsidRPr="009F642F">
        <w:rPr>
          <w:rFonts w:ascii="Arial" w:eastAsia="Arial" w:hAnsi="Arial" w:cs="Arial"/>
          <w:spacing w:val="1"/>
        </w:rPr>
        <w:t>t</w:t>
      </w:r>
      <w:r w:rsidRPr="009F642F">
        <w:rPr>
          <w:rFonts w:ascii="Arial" w:eastAsia="Arial" w:hAnsi="Arial" w:cs="Arial"/>
        </w:rPr>
        <w:t>y</w:t>
      </w:r>
    </w:p>
    <w:p w:rsidR="009F642F" w:rsidRDefault="009F642F" w:rsidP="009F642F">
      <w:pPr>
        <w:spacing w:before="2"/>
        <w:ind w:left="460"/>
        <w:rPr>
          <w:rFonts w:ascii="Arial" w:eastAsia="Arial" w:hAnsi="Arial" w:cs="Arial"/>
        </w:rPr>
      </w:pPr>
      <w:r w:rsidRPr="009F642F">
        <w:rPr>
          <w:rFonts w:ascii="Symbol" w:eastAsia="Symbol" w:hAnsi="Symbol" w:cs="Symbol"/>
        </w:rPr>
        <w:t></w:t>
      </w:r>
      <w:r w:rsidRPr="009F642F">
        <w:t xml:space="preserve">   </w:t>
      </w:r>
      <w:r w:rsidRPr="009F642F">
        <w:rPr>
          <w:spacing w:val="38"/>
        </w:rPr>
        <w:t xml:space="preserve"> </w:t>
      </w:r>
      <w:r>
        <w:rPr>
          <w:rFonts w:ascii="Arial" w:eastAsia="Arial" w:hAnsi="Arial" w:cs="Arial"/>
          <w:spacing w:val="2"/>
        </w:rPr>
        <w:t xml:space="preserve">Ensure that </w:t>
      </w:r>
      <w:r w:rsidRPr="009F642F">
        <w:rPr>
          <w:rFonts w:ascii="Arial" w:eastAsia="Arial" w:hAnsi="Arial" w:cs="Arial"/>
          <w:spacing w:val="-1"/>
        </w:rPr>
        <w:t>R</w:t>
      </w:r>
      <w:r w:rsidRPr="009F642F">
        <w:rPr>
          <w:rFonts w:ascii="Arial" w:eastAsia="Arial" w:hAnsi="Arial" w:cs="Arial"/>
        </w:rPr>
        <w:t>e</w:t>
      </w:r>
      <w:r w:rsidRPr="009F642F">
        <w:rPr>
          <w:rFonts w:ascii="Arial" w:eastAsia="Arial" w:hAnsi="Arial" w:cs="Arial"/>
          <w:spacing w:val="-3"/>
        </w:rPr>
        <w:t>s</w:t>
      </w:r>
      <w:r w:rsidRPr="009F642F">
        <w:rPr>
          <w:rFonts w:ascii="Arial" w:eastAsia="Arial" w:hAnsi="Arial" w:cs="Arial"/>
        </w:rPr>
        <w:t>p</w:t>
      </w:r>
      <w:r w:rsidRPr="009F642F">
        <w:rPr>
          <w:rFonts w:ascii="Arial" w:eastAsia="Arial" w:hAnsi="Arial" w:cs="Arial"/>
          <w:spacing w:val="-1"/>
        </w:rPr>
        <w:t>o</w:t>
      </w:r>
      <w:r w:rsidRPr="009F642F">
        <w:rPr>
          <w:rFonts w:ascii="Arial" w:eastAsia="Arial" w:hAnsi="Arial" w:cs="Arial"/>
        </w:rPr>
        <w:t>ns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</w:rPr>
        <w:t>b</w:t>
      </w:r>
      <w:r w:rsidRPr="009F642F">
        <w:rPr>
          <w:rFonts w:ascii="Arial" w:eastAsia="Arial" w:hAnsi="Arial" w:cs="Arial"/>
          <w:spacing w:val="-1"/>
        </w:rPr>
        <w:t>l</w:t>
      </w:r>
      <w:r w:rsidRPr="009F642F">
        <w:rPr>
          <w:rFonts w:ascii="Arial" w:eastAsia="Arial" w:hAnsi="Arial" w:cs="Arial"/>
        </w:rPr>
        <w:t>e Ser</w:t>
      </w:r>
      <w:r w:rsidRPr="009F642F">
        <w:rPr>
          <w:rFonts w:ascii="Arial" w:eastAsia="Arial" w:hAnsi="Arial" w:cs="Arial"/>
          <w:spacing w:val="-2"/>
        </w:rPr>
        <w:t>v</w:t>
      </w:r>
      <w:r w:rsidRPr="009F642F">
        <w:rPr>
          <w:rFonts w:ascii="Arial" w:eastAsia="Arial" w:hAnsi="Arial" w:cs="Arial"/>
          <w:spacing w:val="-1"/>
        </w:rPr>
        <w:t>i</w:t>
      </w:r>
      <w:r w:rsidRPr="009F642F">
        <w:rPr>
          <w:rFonts w:ascii="Arial" w:eastAsia="Arial" w:hAnsi="Arial" w:cs="Arial"/>
        </w:rPr>
        <w:t xml:space="preserve">ce </w:t>
      </w:r>
      <w:r>
        <w:rPr>
          <w:rFonts w:ascii="Arial" w:eastAsia="Arial" w:hAnsi="Arial" w:cs="Arial"/>
          <w:spacing w:val="-1"/>
        </w:rPr>
        <w:t>o</w:t>
      </w:r>
      <w:r w:rsidRPr="009F642F">
        <w:rPr>
          <w:rFonts w:ascii="Arial" w:eastAsia="Arial" w:hAnsi="Arial" w:cs="Arial"/>
        </w:rPr>
        <w:t>f</w:t>
      </w:r>
      <w:r w:rsidRPr="009F642F">
        <w:rPr>
          <w:rFonts w:ascii="Arial" w:eastAsia="Arial" w:hAnsi="Arial" w:cs="Arial"/>
          <w:spacing w:val="3"/>
        </w:rPr>
        <w:t xml:space="preserve"> </w:t>
      </w:r>
      <w:r w:rsidRPr="009F642F">
        <w:rPr>
          <w:rFonts w:ascii="Arial" w:eastAsia="Arial" w:hAnsi="Arial" w:cs="Arial"/>
          <w:spacing w:val="-1"/>
        </w:rPr>
        <w:t>Al</w:t>
      </w:r>
      <w:r w:rsidRPr="009F642F">
        <w:rPr>
          <w:rFonts w:ascii="Arial" w:eastAsia="Arial" w:hAnsi="Arial" w:cs="Arial"/>
        </w:rPr>
        <w:t>co</w:t>
      </w:r>
      <w:r w:rsidRPr="009F642F">
        <w:rPr>
          <w:rFonts w:ascii="Arial" w:eastAsia="Arial" w:hAnsi="Arial" w:cs="Arial"/>
          <w:spacing w:val="-1"/>
        </w:rPr>
        <w:t>h</w:t>
      </w:r>
      <w:r w:rsidRPr="009F642F">
        <w:rPr>
          <w:rFonts w:ascii="Arial" w:eastAsia="Arial" w:hAnsi="Arial" w:cs="Arial"/>
        </w:rPr>
        <w:t>ol L</w:t>
      </w:r>
      <w:r w:rsidRPr="009F642F">
        <w:rPr>
          <w:rFonts w:ascii="Arial" w:eastAsia="Arial" w:hAnsi="Arial" w:cs="Arial"/>
          <w:spacing w:val="-1"/>
        </w:rPr>
        <w:t>a</w:t>
      </w:r>
      <w:r w:rsidRPr="009F642F"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  <w:spacing w:val="-3"/>
        </w:rPr>
        <w:t>’s</w:t>
      </w:r>
      <w:r>
        <w:rPr>
          <w:rFonts w:ascii="Arial" w:eastAsia="Arial" w:hAnsi="Arial" w:cs="Arial"/>
        </w:rPr>
        <w:t xml:space="preserve"> where followed at all times when operating. </w:t>
      </w:r>
    </w:p>
    <w:p w:rsidR="009F642F" w:rsidRDefault="009F642F" w:rsidP="009F642F">
      <w:pPr>
        <w:spacing w:before="2"/>
        <w:ind w:left="460"/>
        <w:rPr>
          <w:rFonts w:ascii="Arial" w:eastAsia="Arial" w:hAnsi="Arial" w:cs="Arial"/>
        </w:rPr>
      </w:pPr>
    </w:p>
    <w:p w:rsidR="009F642F" w:rsidRDefault="009F642F" w:rsidP="009F642F">
      <w:pPr>
        <w:spacing w:before="2"/>
        <w:ind w:left="460"/>
        <w:rPr>
          <w:rFonts w:ascii="Arial" w:eastAsia="Arial" w:hAnsi="Arial" w:cs="Arial"/>
        </w:rPr>
      </w:pPr>
    </w:p>
    <w:p w:rsidR="009F642F" w:rsidRDefault="009F642F" w:rsidP="009F642F">
      <w:pPr>
        <w:spacing w:line="200" w:lineRule="exact"/>
      </w:pPr>
    </w:p>
    <w:p w:rsidR="009F642F" w:rsidRDefault="009F642F" w:rsidP="009F642F">
      <w:pPr>
        <w:spacing w:before="6" w:line="140" w:lineRule="exact"/>
        <w:rPr>
          <w:sz w:val="15"/>
          <w:szCs w:val="15"/>
        </w:rPr>
      </w:pPr>
    </w:p>
    <w:p w:rsidR="009F642F" w:rsidRDefault="009F642F" w:rsidP="009F642F">
      <w:pPr>
        <w:spacing w:line="200" w:lineRule="exact"/>
      </w:pPr>
    </w:p>
    <w:p w:rsidR="009F642F" w:rsidRDefault="009F642F" w:rsidP="009F642F">
      <w:pPr>
        <w:spacing w:line="200" w:lineRule="exact"/>
      </w:pPr>
    </w:p>
    <w:p w:rsidR="009F642F" w:rsidRPr="00D34966" w:rsidRDefault="009F642F" w:rsidP="009F642F">
      <w:pPr>
        <w:ind w:left="100"/>
        <w:rPr>
          <w:rFonts w:ascii="Arial" w:eastAsia="Arial" w:hAnsi="Arial" w:cs="Arial"/>
          <w:sz w:val="24"/>
          <w:szCs w:val="24"/>
          <w:u w:val="single"/>
        </w:rPr>
      </w:pPr>
      <w:r w:rsidRPr="00D34966">
        <w:rPr>
          <w:rFonts w:ascii="Arial" w:eastAsia="Arial" w:hAnsi="Arial" w:cs="Arial"/>
          <w:b/>
          <w:sz w:val="24"/>
          <w:szCs w:val="24"/>
          <w:u w:val="single"/>
        </w:rPr>
        <w:t>Refer</w:t>
      </w:r>
      <w:r w:rsidRPr="00D34966">
        <w:rPr>
          <w:rFonts w:ascii="Arial" w:eastAsia="Arial" w:hAnsi="Arial" w:cs="Arial"/>
          <w:b/>
          <w:spacing w:val="1"/>
          <w:sz w:val="24"/>
          <w:szCs w:val="24"/>
          <w:u w:val="single"/>
        </w:rPr>
        <w:t>ee</w:t>
      </w:r>
      <w:r w:rsidRPr="00D34966">
        <w:rPr>
          <w:rFonts w:ascii="Arial" w:eastAsia="Arial" w:hAnsi="Arial" w:cs="Arial"/>
          <w:b/>
          <w:sz w:val="24"/>
          <w:szCs w:val="24"/>
          <w:u w:val="single"/>
        </w:rPr>
        <w:t>s</w:t>
      </w:r>
    </w:p>
    <w:p w:rsidR="009F642F" w:rsidRDefault="009F642F" w:rsidP="009F642F">
      <w:pPr>
        <w:spacing w:before="40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ep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en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2"/>
        </w:rPr>
        <w:t>O</w:t>
      </w:r>
      <w:r>
        <w:rPr>
          <w:rFonts w:ascii="Arial" w:eastAsia="Arial" w:hAnsi="Arial" w:cs="Arial"/>
          <w:b/>
        </w:rPr>
        <w:t>’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  <w:spacing w:val="3"/>
        </w:rPr>
        <w:t>u</w:t>
      </w:r>
      <w:r>
        <w:rPr>
          <w:rFonts w:ascii="Arial" w:eastAsia="Arial" w:hAnsi="Arial" w:cs="Arial"/>
          <w:b/>
        </w:rPr>
        <w:t>lli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 xml:space="preserve">an                                                                     </w:t>
      </w:r>
      <w:r>
        <w:rPr>
          <w:rFonts w:ascii="Arial" w:eastAsia="Arial" w:hAnsi="Arial" w:cs="Arial"/>
          <w:b/>
          <w:spacing w:val="52"/>
        </w:rPr>
        <w:t xml:space="preserve">  </w:t>
      </w:r>
      <w:r>
        <w:rPr>
          <w:rFonts w:ascii="Arial" w:eastAsia="Arial" w:hAnsi="Arial" w:cs="Arial"/>
          <w:b/>
          <w:spacing w:val="-1"/>
        </w:rPr>
        <w:t>Patricia O’Byrne</w:t>
      </w:r>
    </w:p>
    <w:p w:rsidR="009F642F" w:rsidRDefault="009F642F" w:rsidP="009F642F">
      <w:pPr>
        <w:spacing w:before="34"/>
        <w:ind w:left="156"/>
        <w:rPr>
          <w:rFonts w:ascii="Arial" w:hAnsi="Arial" w:cs="Arial"/>
          <w:color w:val="333333"/>
          <w:shd w:val="clear" w:color="auto" w:fill="EEEEEE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v</w:t>
      </w:r>
      <w:r>
        <w:rPr>
          <w:rFonts w:ascii="Arial" w:eastAsia="Arial" w:hAnsi="Arial" w:cs="Arial"/>
        </w:rPr>
        <w:t>erage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M</w:t>
      </w:r>
      <w:r>
        <w:rPr>
          <w:rFonts w:ascii="Arial" w:eastAsia="Arial" w:hAnsi="Arial" w:cs="Arial"/>
          <w:i/>
          <w:spacing w:val="1"/>
          <w:sz w:val="18"/>
          <w:szCs w:val="18"/>
        </w:rPr>
        <w:t>anager</w:t>
      </w:r>
      <w:r>
        <w:rPr>
          <w:rFonts w:ascii="Arial" w:eastAsia="Arial" w:hAnsi="Arial" w:cs="Arial"/>
          <w:i/>
          <w:sz w:val="18"/>
          <w:szCs w:val="18"/>
        </w:rPr>
        <w:t xml:space="preserve">-                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z w:val="18"/>
          <w:szCs w:val="18"/>
        </w:rPr>
        <w:tab/>
        <w:t xml:space="preserve">    </w:t>
      </w:r>
      <w:r>
        <w:rPr>
          <w:rFonts w:ascii="Arial" w:hAnsi="Arial" w:cs="Arial"/>
          <w:color w:val="333333"/>
          <w:shd w:val="clear" w:color="auto" w:fill="EEEEEE"/>
        </w:rPr>
        <w:t xml:space="preserve">Chairperson DT211                                </w:t>
      </w:r>
      <w:r>
        <w:rPr>
          <w:rFonts w:ascii="Arial" w:eastAsia="Arial" w:hAnsi="Arial" w:cs="Arial"/>
          <w:i/>
          <w:sz w:val="18"/>
          <w:szCs w:val="18"/>
        </w:rPr>
        <w:t>Ca</w:t>
      </w:r>
      <w:r>
        <w:rPr>
          <w:rFonts w:ascii="Arial" w:eastAsia="Arial" w:hAnsi="Arial" w:cs="Arial"/>
          <w:i/>
          <w:spacing w:val="1"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l</w:t>
      </w:r>
      <w:r>
        <w:rPr>
          <w:rFonts w:ascii="Arial" w:eastAsia="Arial" w:hAnsi="Arial" w:cs="Arial"/>
          <w:i/>
          <w:spacing w:val="-2"/>
          <w:sz w:val="18"/>
          <w:szCs w:val="18"/>
        </w:rPr>
        <w:t>e</w:t>
      </w:r>
      <w:r>
        <w:rPr>
          <w:rFonts w:ascii="Arial" w:eastAsia="Arial" w:hAnsi="Arial" w:cs="Arial"/>
          <w:i/>
          <w:spacing w:val="1"/>
          <w:sz w:val="18"/>
          <w:szCs w:val="18"/>
        </w:rPr>
        <w:t>kn</w:t>
      </w:r>
      <w:r>
        <w:rPr>
          <w:rFonts w:ascii="Arial" w:eastAsia="Arial" w:hAnsi="Arial" w:cs="Arial"/>
          <w:i/>
          <w:spacing w:val="-2"/>
          <w:sz w:val="18"/>
          <w:szCs w:val="18"/>
        </w:rPr>
        <w:t>o</w:t>
      </w:r>
      <w:r>
        <w:rPr>
          <w:rFonts w:ascii="Arial" w:eastAsia="Arial" w:hAnsi="Arial" w:cs="Arial"/>
          <w:i/>
          <w:spacing w:val="1"/>
          <w:sz w:val="18"/>
          <w:szCs w:val="18"/>
        </w:rPr>
        <w:t>c</w:t>
      </w:r>
      <w:r>
        <w:rPr>
          <w:rFonts w:ascii="Arial" w:eastAsia="Arial" w:hAnsi="Arial" w:cs="Arial"/>
          <w:i/>
          <w:sz w:val="18"/>
          <w:szCs w:val="18"/>
        </w:rPr>
        <w:t>k</w:t>
      </w:r>
      <w:r>
        <w:rPr>
          <w:rFonts w:ascii="Arial" w:eastAsia="Arial" w:hAnsi="Arial" w:cs="Arial"/>
          <w:i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ho</w:t>
      </w:r>
      <w:r>
        <w:rPr>
          <w:rFonts w:ascii="Arial" w:eastAsia="Arial" w:hAnsi="Arial" w:cs="Arial"/>
          <w:i/>
          <w:spacing w:val="-2"/>
          <w:sz w:val="18"/>
          <w:szCs w:val="18"/>
        </w:rPr>
        <w:t>t</w:t>
      </w:r>
      <w:r>
        <w:rPr>
          <w:rFonts w:ascii="Arial" w:eastAsia="Arial" w:hAnsi="Arial" w:cs="Arial"/>
          <w:i/>
          <w:spacing w:val="1"/>
          <w:sz w:val="18"/>
          <w:szCs w:val="18"/>
        </w:rPr>
        <w:t>e</w:t>
      </w:r>
      <w:r>
        <w:rPr>
          <w:rFonts w:ascii="Arial" w:eastAsia="Arial" w:hAnsi="Arial" w:cs="Arial"/>
          <w:i/>
          <w:sz w:val="18"/>
          <w:szCs w:val="18"/>
        </w:rPr>
        <w:t>l</w:t>
      </w:r>
      <w:r>
        <w:rPr>
          <w:rFonts w:ascii="Arial" w:eastAsia="Arial" w:hAnsi="Arial" w:cs="Arial"/>
          <w:i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"/>
          <w:sz w:val="18"/>
          <w:szCs w:val="18"/>
        </w:rPr>
        <w:t>a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co</w:t>
      </w:r>
      <w:r>
        <w:rPr>
          <w:rFonts w:ascii="Arial" w:eastAsia="Arial" w:hAnsi="Arial" w:cs="Arial"/>
          <w:i/>
          <w:spacing w:val="-2"/>
          <w:sz w:val="18"/>
          <w:szCs w:val="18"/>
        </w:rPr>
        <w:t>u</w:t>
      </w:r>
      <w:r>
        <w:rPr>
          <w:rFonts w:ascii="Arial" w:eastAsia="Arial" w:hAnsi="Arial" w:cs="Arial"/>
          <w:i/>
          <w:spacing w:val="1"/>
          <w:sz w:val="18"/>
          <w:szCs w:val="18"/>
        </w:rPr>
        <w:t>n</w:t>
      </w:r>
      <w:r>
        <w:rPr>
          <w:rFonts w:ascii="Arial" w:eastAsia="Arial" w:hAnsi="Arial" w:cs="Arial"/>
          <w:i/>
          <w:sz w:val="18"/>
          <w:szCs w:val="18"/>
        </w:rPr>
        <w:t>try</w:t>
      </w:r>
      <w:r>
        <w:rPr>
          <w:rFonts w:ascii="Arial" w:eastAsia="Arial" w:hAnsi="Arial" w:cs="Arial"/>
          <w:i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1"/>
          <w:sz w:val="18"/>
          <w:szCs w:val="18"/>
        </w:rPr>
        <w:t>cl</w:t>
      </w:r>
      <w:r>
        <w:rPr>
          <w:rFonts w:ascii="Arial" w:eastAsia="Arial" w:hAnsi="Arial" w:cs="Arial"/>
          <w:i/>
          <w:spacing w:val="-2"/>
          <w:sz w:val="18"/>
          <w:szCs w:val="18"/>
        </w:rPr>
        <w:t>u</w:t>
      </w:r>
      <w:r>
        <w:rPr>
          <w:rFonts w:ascii="Arial" w:eastAsia="Arial" w:hAnsi="Arial" w:cs="Arial"/>
          <w:i/>
          <w:sz w:val="18"/>
          <w:szCs w:val="18"/>
        </w:rPr>
        <w:t xml:space="preserve">b                                                           </w:t>
      </w:r>
      <w:r>
        <w:rPr>
          <w:rFonts w:ascii="Arial" w:eastAsia="Arial" w:hAnsi="Arial" w:cs="Arial"/>
          <w:i/>
          <w:spacing w:val="5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hd w:val="clear" w:color="auto" w:fill="EEEEEE"/>
        </w:rPr>
        <w:t>Computer Science (infrastructure)</w:t>
      </w:r>
    </w:p>
    <w:p w:rsidR="0075776C" w:rsidRPr="0075776C" w:rsidRDefault="009F642F" w:rsidP="0075776C">
      <w:pPr>
        <w:spacing w:before="34"/>
        <w:ind w:left="100"/>
        <w:rPr>
          <w:rFonts w:eastAsiaTheme="majorEastAsia"/>
        </w:rPr>
        <w:sectPr w:rsidR="0075776C" w:rsidRPr="0075776C" w:rsidSect="009F642F">
          <w:pgSz w:w="12240" w:h="15840"/>
          <w:pgMar w:top="1060" w:right="1360" w:bottom="38" w:left="1340" w:header="720" w:footer="720" w:gutter="0"/>
          <w:cols w:space="720"/>
        </w:sectPr>
      </w:pP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+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"/>
        </w:rPr>
        <w:t>5</w:t>
      </w:r>
      <w:r>
        <w:rPr>
          <w:rFonts w:ascii="Arial" w:eastAsia="Arial" w:hAnsi="Arial" w:cs="Arial"/>
        </w:rPr>
        <w:t>3(01)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1"/>
        </w:rPr>
        <w:t>4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  <w:spacing w:val="-1"/>
        </w:rPr>
        <w:t>3</w:t>
      </w:r>
      <w:r>
        <w:rPr>
          <w:rFonts w:ascii="Arial" w:eastAsia="Arial" w:hAnsi="Arial" w:cs="Arial"/>
          <w:spacing w:val="2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</w:t>
      </w:r>
      <w:r w:rsidR="006E6D17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</w:t>
      </w:r>
      <w:r w:rsidR="00EC3CB0">
        <w:rPr>
          <w:rFonts w:eastAsiaTheme="majorEastAsia"/>
        </w:rPr>
        <w:t>patricia.obyrne@dit.i</w:t>
      </w:r>
    </w:p>
    <w:p w:rsidR="00933869" w:rsidRPr="00933869" w:rsidRDefault="00933869" w:rsidP="00EC3CB0">
      <w:pPr>
        <w:spacing w:before="34"/>
        <w:rPr>
          <w:rFonts w:ascii="Arial" w:hAnsi="Arial" w:cs="Arial"/>
          <w:color w:val="333333"/>
          <w:shd w:val="clear" w:color="auto" w:fill="EEEEEE"/>
        </w:rPr>
      </w:pPr>
    </w:p>
    <w:sectPr w:rsidR="00933869" w:rsidRPr="00933869" w:rsidSect="0075776C">
      <w:pgSz w:w="12240" w:h="15840"/>
      <w:pgMar w:top="940" w:right="1620" w:bottom="6238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8237BA"/>
    <w:multiLevelType w:val="hybridMultilevel"/>
    <w:tmpl w:val="7D6880CE"/>
    <w:lvl w:ilvl="0" w:tplc="89E227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B689D"/>
    <w:multiLevelType w:val="multilevel"/>
    <w:tmpl w:val="7500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6D302A6C"/>
    <w:multiLevelType w:val="hybridMultilevel"/>
    <w:tmpl w:val="1A707DC4"/>
    <w:lvl w:ilvl="0" w:tplc="C4848A8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212121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0A9"/>
    <w:rsid w:val="0000583B"/>
    <w:rsid w:val="000D2FC9"/>
    <w:rsid w:val="000F0489"/>
    <w:rsid w:val="00103E06"/>
    <w:rsid w:val="00116C72"/>
    <w:rsid w:val="001739D4"/>
    <w:rsid w:val="001D245E"/>
    <w:rsid w:val="001E2865"/>
    <w:rsid w:val="002657CB"/>
    <w:rsid w:val="00266348"/>
    <w:rsid w:val="002F2354"/>
    <w:rsid w:val="00453780"/>
    <w:rsid w:val="00566C2B"/>
    <w:rsid w:val="00683822"/>
    <w:rsid w:val="006A6914"/>
    <w:rsid w:val="006D5B9E"/>
    <w:rsid w:val="006E6D17"/>
    <w:rsid w:val="0075776C"/>
    <w:rsid w:val="007E0CDC"/>
    <w:rsid w:val="008810A9"/>
    <w:rsid w:val="008B5527"/>
    <w:rsid w:val="00933869"/>
    <w:rsid w:val="009921E3"/>
    <w:rsid w:val="00996337"/>
    <w:rsid w:val="009F642F"/>
    <w:rsid w:val="00B510FB"/>
    <w:rsid w:val="00BB7235"/>
    <w:rsid w:val="00C2718F"/>
    <w:rsid w:val="00CE0AAB"/>
    <w:rsid w:val="00D34966"/>
    <w:rsid w:val="00D635D5"/>
    <w:rsid w:val="00EC3CB0"/>
    <w:rsid w:val="00EE4B7F"/>
    <w:rsid w:val="00F16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933869"/>
  </w:style>
  <w:style w:type="character" w:styleId="Hyperlink">
    <w:name w:val="Hyperlink"/>
    <w:basedOn w:val="DefaultParagraphFont"/>
    <w:uiPriority w:val="99"/>
    <w:semiHidden/>
    <w:unhideWhenUsed/>
    <w:rsid w:val="00933869"/>
    <w:rPr>
      <w:color w:val="0000FF"/>
      <w:u w:val="single"/>
    </w:rPr>
  </w:style>
  <w:style w:type="table" w:styleId="TableGrid">
    <w:name w:val="Table Grid"/>
    <w:basedOn w:val="TableNormal"/>
    <w:uiPriority w:val="59"/>
    <w:rsid w:val="008B55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527"/>
    <w:pPr>
      <w:ind w:left="720"/>
      <w:contextualSpacing/>
    </w:pPr>
  </w:style>
  <w:style w:type="paragraph" w:styleId="NoSpacing">
    <w:name w:val="No Spacing"/>
    <w:uiPriority w:val="1"/>
    <w:qFormat/>
    <w:rsid w:val="00683822"/>
  </w:style>
  <w:style w:type="paragraph" w:styleId="BalloonText">
    <w:name w:val="Balloon Text"/>
    <w:basedOn w:val="Normal"/>
    <w:link w:val="BalloonTextChar"/>
    <w:uiPriority w:val="99"/>
    <w:semiHidden/>
    <w:unhideWhenUsed/>
    <w:rsid w:val="00757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reilly2@mydit.i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Abacus Rent IT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User</cp:lastModifiedBy>
  <cp:revision>10</cp:revision>
  <dcterms:created xsi:type="dcterms:W3CDTF">2015-08-31T21:11:00Z</dcterms:created>
  <dcterms:modified xsi:type="dcterms:W3CDTF">2015-09-01T13:18:00Z</dcterms:modified>
</cp:coreProperties>
</file>